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  <w:gridCol w:w="360"/>
      </w:tblGrid>
      <w:tr w:rsidR="007E00DD" w14:paraId="41B4A388" w14:textId="77777777">
        <w:trPr>
          <w:tblCellSpacing w:w="0" w:type="dxa"/>
        </w:trPr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19592" w14:textId="77777777" w:rsidR="007E00DD" w:rsidRDefault="0051508C">
            <w:pPr>
              <w:pStyle w:val="documentname"/>
              <w:pBdr>
                <w:bottom w:val="none" w:sz="0" w:space="0" w:color="auto"/>
              </w:pBdr>
              <w:rPr>
                <w:rStyle w:val="documentleft-box"/>
                <w:rFonts w:ascii="Georgia" w:eastAsia="Georgia" w:hAnsi="Georgia" w:cs="Georgia"/>
              </w:rPr>
            </w:pPr>
            <w:r>
              <w:rPr>
                <w:rStyle w:val="span"/>
                <w:rFonts w:ascii="Georgia" w:eastAsia="Georgia" w:hAnsi="Georgia" w:cs="Georgia"/>
              </w:rPr>
              <w:t>Faizanuddin Mohammed</w:t>
            </w:r>
            <w:r>
              <w:rPr>
                <w:rStyle w:val="documentleft-box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</w:rPr>
              <w:t>Siddique</w:t>
            </w:r>
          </w:p>
          <w:p w14:paraId="58E3D821" w14:textId="77777777" w:rsidR="007E00DD" w:rsidRDefault="0051508C">
            <w:pPr>
              <w:pStyle w:val="documentresumeTitle"/>
              <w:rPr>
                <w:rStyle w:val="documentleft-box"/>
                <w:rFonts w:ascii="Georgia" w:eastAsia="Georgia" w:hAnsi="Georgia" w:cs="Georgia"/>
              </w:rPr>
            </w:pPr>
            <w:r>
              <w:rPr>
                <w:rStyle w:val="documentleft-box"/>
                <w:rFonts w:ascii="Georgia" w:eastAsia="Georgia" w:hAnsi="Georgia" w:cs="Georgia"/>
              </w:rPr>
              <w:t>Data Scientist, Machine Learning Engineer</w:t>
            </w:r>
          </w:p>
          <w:tbl>
            <w:tblPr>
              <w:tblStyle w:val="documentcol-containerany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40"/>
              <w:gridCol w:w="5640"/>
            </w:tblGrid>
            <w:tr w:rsidR="007E00DD" w14:paraId="7A91C97E" w14:textId="77777777">
              <w:trPr>
                <w:tblCellSpacing w:w="0" w:type="dxa"/>
              </w:trPr>
              <w:tc>
                <w:tcPr>
                  <w:tcW w:w="5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75EE1" w14:textId="77777777" w:rsidR="007E00DD" w:rsidRDefault="0051508C">
                  <w:pPr>
                    <w:pStyle w:val="documentcol-containerany"/>
                    <w:spacing w:before="200"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Address  </w:t>
                  </w:r>
                  <w:r>
                    <w:rPr>
                      <w:rStyle w:val="documentcol"/>
                      <w:rFonts w:ascii="Georgia" w:eastAsia="Georgia" w:hAnsi="Georgia" w:cs="Georgia"/>
                    </w:rPr>
                    <w:t xml:space="preserve"> 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Pune, MH, 411040</w:t>
                  </w:r>
                </w:p>
                <w:p w14:paraId="422F9F00" w14:textId="77777777" w:rsidR="007E00DD" w:rsidRDefault="0051508C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proofErr w:type="gramStart"/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Phone  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770</w:t>
                  </w:r>
                  <w:proofErr w:type="gramEnd"/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910 7640</w:t>
                  </w:r>
                </w:p>
                <w:p w14:paraId="37F3A4DB" w14:textId="77777777" w:rsidR="007E00DD" w:rsidRDefault="0051508C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proofErr w:type="gramStart"/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E-mail  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faizansiddiqu@gmail.com</w:t>
                  </w:r>
                  <w:proofErr w:type="gramEnd"/>
                </w:p>
              </w:tc>
              <w:tc>
                <w:tcPr>
                  <w:tcW w:w="5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0847F1" w14:textId="2DDAE4E2" w:rsidR="007E00DD" w:rsidRDefault="0051508C">
                  <w:pPr>
                    <w:pStyle w:val="documentcol-containerany"/>
                    <w:pBdr>
                      <w:top w:val="none" w:sz="0" w:space="1" w:color="auto"/>
                      <w:left w:val="none" w:sz="0" w:space="5" w:color="auto"/>
                    </w:pBdr>
                    <w:spacing w:before="200" w:line="420" w:lineRule="atLeast"/>
                    <w:ind w:lef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LinkedIn</w:t>
                  </w:r>
                  <w:r w:rsidR="00154F84">
                    <w:t xml:space="preserve"> </w:t>
                  </w:r>
                  <w:hyperlink r:id="rId5" w:history="1">
                    <w:r w:rsidR="00154F84" w:rsidRPr="00154F84">
                      <w:rPr>
                        <w:rStyle w:val="Hyperlink"/>
                        <w:rFonts w:ascii="Georgia" w:eastAsia="Georgia" w:hAnsi="Georgia" w:cs="Georgia"/>
                        <w:b/>
                        <w:bCs/>
                      </w:rPr>
                      <w:t>https://www.linkedin.com/</w:t>
                    </w:r>
                    <w:r w:rsidR="00154F84" w:rsidRPr="00154F84">
                      <w:rPr>
                        <w:rStyle w:val="Hyperlink"/>
                        <w:rFonts w:ascii="Georgia" w:eastAsia="Georgia" w:hAnsi="Georgia" w:cs="Georgia"/>
                        <w:b/>
                        <w:bCs/>
                      </w:rPr>
                      <w:t>i</w:t>
                    </w:r>
                    <w:r w:rsidR="00154F84" w:rsidRPr="00154F84">
                      <w:rPr>
                        <w:rStyle w:val="Hyperlink"/>
                        <w:rFonts w:ascii="Georgia" w:eastAsia="Georgia" w:hAnsi="Georgia" w:cs="Georgia"/>
                        <w:b/>
                        <w:bCs/>
                      </w:rPr>
                      <w:t>n/faizanuddin-mohammed-siddique-a92ab881/</w:t>
                    </w:r>
                  </w:hyperlink>
                  <w:r w:rsidR="00154F84">
                    <w:rPr>
                      <w:rStyle w:val="documentcol"/>
                      <w:rFonts w:ascii="Georgia" w:eastAsia="Georgia" w:hAnsi="Georgia" w:cs="Georgia"/>
                    </w:rPr>
                    <w:t xml:space="preserve"> </w:t>
                  </w:r>
                </w:p>
                <w:p w14:paraId="795E3035" w14:textId="25D4F5EE" w:rsidR="007E00DD" w:rsidRDefault="00154F84" w:rsidP="00154F84">
                  <w:pPr>
                    <w:pStyle w:val="documentcol-containerany"/>
                    <w:spacing w:line="420" w:lineRule="atLeast"/>
                    <w:rPr>
                      <w:rStyle w:val="documentcol-containeranyCharacter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  </w:t>
                  </w:r>
                  <w:proofErr w:type="gramStart"/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Kaggle :</w:t>
                  </w:r>
                  <w:proofErr w:type="gramEnd"/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fldChar w:fldCharType="begin"/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instrText xml:space="preserve"> HYPERLINK "</w:instrText>
                  </w:r>
                  <w:r w:rsidRPr="00154F84">
                    <w:rPr>
                      <w:rStyle w:val="documentcol-containeranyCharacter"/>
                      <w:rFonts w:ascii="Georgia" w:eastAsia="Georgia" w:hAnsi="Georgia" w:cs="Georgia"/>
                    </w:rPr>
                    <w:instrText>https://www.kaggle.com/faizansiddique</w:instrTex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instrText xml:space="preserve">" </w:instrTex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fldChar w:fldCharType="separate"/>
                  </w:r>
                  <w:r w:rsidRPr="00CC546A">
                    <w:rPr>
                      <w:rStyle w:val="Hyperlink"/>
                      <w:rFonts w:ascii="Georgia" w:eastAsia="Georgia" w:hAnsi="Georgia" w:cs="Georgia"/>
                    </w:rPr>
                    <w:t>https://www.kaggle.com/faizansiddique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fldChar w:fldCharType="end"/>
                  </w:r>
                </w:p>
                <w:p w14:paraId="75EB5FAF" w14:textId="5B3265AF" w:rsidR="00154F84" w:rsidRDefault="00154F84" w:rsidP="00154F84">
                  <w:pPr>
                    <w:pStyle w:val="documentcol-containerany"/>
                    <w:spacing w:line="420" w:lineRule="atLeast"/>
                    <w:rPr>
                      <w:rStyle w:val="documentcol-containeranyCharacter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  </w:t>
                  </w:r>
                  <w:proofErr w:type="spellStart"/>
                  <w:r w:rsidRPr="00154F84"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Github</w:t>
                  </w:r>
                  <w:proofErr w:type="spellEnd"/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:</w:t>
                  </w:r>
                  <w:r>
                    <w:t xml:space="preserve"> </w:t>
                  </w:r>
                  <w:hyperlink r:id="rId6" w:history="1">
                    <w:r w:rsidRPr="00154F84">
                      <w:rPr>
                        <w:rStyle w:val="Hyperlink"/>
                        <w:rFonts w:ascii="Georgia" w:eastAsia="Georgia" w:hAnsi="Georgia" w:cs="Georgia"/>
                      </w:rPr>
                      <w:t>https://github.com/Faizan-Siddique</w:t>
                    </w:r>
                  </w:hyperlink>
                </w:p>
                <w:p w14:paraId="6DBCAEFB" w14:textId="33590694" w:rsidR="00154F84" w:rsidRDefault="00154F84">
                  <w:pPr>
                    <w:pStyle w:val="documentcol-containerany"/>
                    <w:spacing w:line="420" w:lineRule="atLeast"/>
                    <w:ind w:left="100"/>
                    <w:rPr>
                      <w:rStyle w:val="documentcol"/>
                      <w:rFonts w:ascii="Georgia" w:eastAsia="Georgia" w:hAnsi="Georgia" w:cs="Georgia"/>
                    </w:rPr>
                  </w:pPr>
                </w:p>
              </w:tc>
            </w:tr>
          </w:tbl>
          <w:p w14:paraId="45EBDFC8" w14:textId="77777777" w:rsidR="007E00DD" w:rsidRDefault="007E00DD">
            <w:pPr>
              <w:pStyle w:val="documentleft-boxParagraph"/>
              <w:spacing w:line="320" w:lineRule="atLeast"/>
              <w:rPr>
                <w:rStyle w:val="documentleft-box"/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4E2FC" w14:textId="77777777" w:rsidR="007E00DD" w:rsidRDefault="007E00DD">
            <w:pPr>
              <w:pStyle w:val="documentleft-boxParagraph"/>
              <w:spacing w:line="320" w:lineRule="atLeast"/>
              <w:rPr>
                <w:rStyle w:val="documentleft-box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49F264E8" w14:textId="77777777" w:rsidR="007E00DD" w:rsidRDefault="0051508C">
      <w:pPr>
        <w:pStyle w:val="p"/>
        <w:spacing w:before="400" w:line="320" w:lineRule="atLeast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Certified Data Scientist familiar with gathering, cleaning and organizing data for use by technical and non-technical personnel. Advanced understanding of statistical, algebraic and other analytical techniques. Highly organized, motivated and diligent with</w:t>
      </w:r>
      <w:r>
        <w:rPr>
          <w:rFonts w:ascii="Georgia" w:eastAsia="Georgia" w:hAnsi="Georgia" w:cs="Georgia"/>
          <w:sz w:val="22"/>
          <w:szCs w:val="22"/>
        </w:rPr>
        <w:t xml:space="preserve"> significant background in </w:t>
      </w:r>
      <w:proofErr w:type="gramStart"/>
      <w:r>
        <w:rPr>
          <w:rFonts w:ascii="Georgia" w:eastAsia="Georgia" w:hAnsi="Georgia" w:cs="Georgia"/>
          <w:sz w:val="22"/>
          <w:szCs w:val="22"/>
        </w:rPr>
        <w:t>Python ,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Machine Learning, Data Analysis EDA , Web Scraping and Deep Learning. </w:t>
      </w:r>
    </w:p>
    <w:p w14:paraId="73160393" w14:textId="77777777" w:rsidR="007E00DD" w:rsidRDefault="0051508C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Skills</w:t>
      </w:r>
    </w:p>
    <w:tbl>
      <w:tblPr>
        <w:tblStyle w:val="documentcol-container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16"/>
        <w:gridCol w:w="2664"/>
      </w:tblGrid>
      <w:tr w:rsidR="007E00DD" w14:paraId="1BB3E1E0" w14:textId="77777777">
        <w:trPr>
          <w:tblCellSpacing w:w="0" w:type="dxa"/>
        </w:trPr>
        <w:tc>
          <w:tcPr>
            <w:tcW w:w="861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422CD" w14:textId="77777777" w:rsidR="007E00DD" w:rsidRDefault="0051508C">
            <w:pPr>
              <w:spacing w:line="320" w:lineRule="atLeast"/>
              <w:ind w:left="2500"/>
              <w:rPr>
                <w:rStyle w:val="documentcol-containeranyCharacter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 xml:space="preserve">Programming </w:t>
            </w:r>
            <w:proofErr w:type="gramStart"/>
            <w:r>
              <w:rPr>
                <w:rStyle w:val="documentcol-containeranyCharacter"/>
                <w:rFonts w:ascii="Georgia" w:eastAsia="Georgia" w:hAnsi="Georgia" w:cs="Georgia"/>
              </w:rPr>
              <w:t>Languages :</w:t>
            </w:r>
            <w:proofErr w:type="gram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Python and Libraries,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Tensorflow,Keras,Scikit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Learn,Matlab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7EAD1" w14:textId="77777777" w:rsidR="007E00DD" w:rsidRDefault="0051508C">
            <w:pPr>
              <w:pStyle w:val="documentcol-containerany"/>
              <w:spacing w:line="240" w:lineRule="auto"/>
              <w:jc w:val="right"/>
              <w:rPr>
                <w:rStyle w:val="documentfirstparagraphcol-30"/>
                <w:rFonts w:ascii="Georgia" w:eastAsia="Georgia" w:hAnsi="Georgia" w:cs="Georgia"/>
              </w:rPr>
            </w:pPr>
            <w:r>
              <w:rPr>
                <w:rStyle w:val="documentfirstparagraphcol-30"/>
                <w:rFonts w:ascii="Georgia" w:eastAsia="Georgia" w:hAnsi="Georgia" w:cs="Georgia"/>
                <w:noProof/>
              </w:rPr>
              <w:drawing>
                <wp:inline distT="0" distB="0" distL="0" distR="0" wp14:anchorId="03028C12" wp14:editId="13C448D6">
                  <wp:extent cx="812419" cy="165615"/>
                  <wp:effectExtent l="0" t="0" r="0" b="0"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80D52" w14:textId="77777777" w:rsidR="007E00DD" w:rsidRDefault="0051508C">
            <w:pPr>
              <w:pStyle w:val="documenttxtright"/>
              <w:pBdr>
                <w:right w:val="none" w:sz="0" w:space="2" w:color="auto"/>
              </w:pBdr>
              <w:ind w:right="40"/>
              <w:jc w:val="right"/>
              <w:rPr>
                <w:rStyle w:val="documentfirstparagraphcol-30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txtrightCharacter"/>
                <w:rFonts w:ascii="Georgia" w:eastAsia="Georgia" w:hAnsi="Georgia" w:cs="Georgia"/>
                <w:sz w:val="22"/>
                <w:szCs w:val="22"/>
              </w:rPr>
              <w:t>Very Good</w:t>
            </w:r>
          </w:p>
        </w:tc>
      </w:tr>
    </w:tbl>
    <w:p w14:paraId="5EED151B" w14:textId="77777777" w:rsidR="007E00DD" w:rsidRDefault="007E00DD">
      <w:pPr>
        <w:rPr>
          <w:vanish/>
        </w:rPr>
      </w:pPr>
    </w:p>
    <w:tbl>
      <w:tblPr>
        <w:tblStyle w:val="documentcol-container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16"/>
        <w:gridCol w:w="2664"/>
      </w:tblGrid>
      <w:tr w:rsidR="007E00DD" w14:paraId="3B49BD82" w14:textId="77777777">
        <w:trPr>
          <w:tblCellSpacing w:w="0" w:type="dxa"/>
        </w:trPr>
        <w:tc>
          <w:tcPr>
            <w:tcW w:w="8616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84F98A1" w14:textId="77777777" w:rsidR="007E00DD" w:rsidRDefault="0051508C">
            <w:pPr>
              <w:pStyle w:val="documentcol-containerany"/>
              <w:spacing w:line="320" w:lineRule="atLeast"/>
              <w:ind w:left="2500"/>
              <w:rPr>
                <w:rStyle w:val="documentcol"/>
                <w:rFonts w:ascii="Georgia" w:eastAsia="Georgia" w:hAnsi="Georgia" w:cs="Georgia"/>
              </w:rPr>
            </w:pPr>
            <w:proofErr w:type="gramStart"/>
            <w:r>
              <w:rPr>
                <w:rStyle w:val="documentcol-containeranyCharacter"/>
                <w:rFonts w:ascii="Georgia" w:eastAsia="Georgia" w:hAnsi="Georgia" w:cs="Georgia"/>
              </w:rPr>
              <w:t>Databases :</w:t>
            </w:r>
            <w:proofErr w:type="gram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PostGreSQL</w:t>
            </w:r>
            <w:proofErr w:type="spellEnd"/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F40F1" w14:textId="77777777" w:rsidR="007E00DD" w:rsidRDefault="0051508C">
            <w:pPr>
              <w:pStyle w:val="documentcol-containerany"/>
              <w:spacing w:line="240" w:lineRule="auto"/>
              <w:jc w:val="right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"/>
                <w:rFonts w:ascii="Georgia" w:eastAsia="Georgia" w:hAnsi="Georgia" w:cs="Georgia"/>
                <w:noProof/>
              </w:rPr>
              <w:drawing>
                <wp:inline distT="0" distB="0" distL="0" distR="0" wp14:anchorId="6C2AF95B" wp14:editId="47AD1111">
                  <wp:extent cx="812419" cy="165615"/>
                  <wp:effectExtent l="0" t="0" r="0" b="0"/>
                  <wp:docPr id="100004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B18F7" w14:textId="77777777" w:rsidR="007E00DD" w:rsidRDefault="0051508C">
            <w:pPr>
              <w:pStyle w:val="documenttxtright"/>
              <w:pBdr>
                <w:right w:val="none" w:sz="0" w:space="2" w:color="auto"/>
              </w:pBdr>
              <w:ind w:right="40"/>
              <w:jc w:val="right"/>
              <w:rPr>
                <w:rStyle w:val="documentcol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txtrightCharacter"/>
                <w:rFonts w:ascii="Georgia" w:eastAsia="Georgia" w:hAnsi="Georgia" w:cs="Georgia"/>
                <w:sz w:val="22"/>
                <w:szCs w:val="22"/>
              </w:rPr>
              <w:t>Very Good</w:t>
            </w:r>
          </w:p>
        </w:tc>
      </w:tr>
    </w:tbl>
    <w:p w14:paraId="16F7EEC8" w14:textId="77777777" w:rsidR="007E00DD" w:rsidRDefault="007E00DD">
      <w:pPr>
        <w:rPr>
          <w:vanish/>
        </w:rPr>
      </w:pPr>
    </w:p>
    <w:tbl>
      <w:tblPr>
        <w:tblStyle w:val="documentcol-container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16"/>
        <w:gridCol w:w="2664"/>
      </w:tblGrid>
      <w:tr w:rsidR="007E00DD" w14:paraId="4277F24D" w14:textId="77777777">
        <w:trPr>
          <w:tblCellSpacing w:w="0" w:type="dxa"/>
        </w:trPr>
        <w:tc>
          <w:tcPr>
            <w:tcW w:w="8616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0903E3B" w14:textId="77777777" w:rsidR="007E00DD" w:rsidRDefault="0051508C">
            <w:pPr>
              <w:pStyle w:val="documentcol-containerany"/>
              <w:spacing w:line="320" w:lineRule="atLeast"/>
              <w:ind w:left="2500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 xml:space="preserve">Data </w:t>
            </w:r>
            <w:proofErr w:type="gramStart"/>
            <w:r>
              <w:rPr>
                <w:rStyle w:val="documentcol-containeranyCharacter"/>
                <w:rFonts w:ascii="Georgia" w:eastAsia="Georgia" w:hAnsi="Georgia" w:cs="Georgia"/>
              </w:rPr>
              <w:t>Visualization :</w:t>
            </w:r>
            <w:proofErr w:type="gram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Tableau, MS-Excel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B03386" w14:textId="77777777" w:rsidR="007E00DD" w:rsidRDefault="0051508C">
            <w:pPr>
              <w:pStyle w:val="documentcol-containerany"/>
              <w:spacing w:line="240" w:lineRule="auto"/>
              <w:jc w:val="right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"/>
                <w:rFonts w:ascii="Georgia" w:eastAsia="Georgia" w:hAnsi="Georgia" w:cs="Georgia"/>
                <w:noProof/>
              </w:rPr>
              <w:drawing>
                <wp:inline distT="0" distB="0" distL="0" distR="0" wp14:anchorId="5574A080" wp14:editId="763E3AD8">
                  <wp:extent cx="812419" cy="165615"/>
                  <wp:effectExtent l="0" t="0" r="0" b="0"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59092" w14:textId="77777777" w:rsidR="007E00DD" w:rsidRDefault="0051508C">
            <w:pPr>
              <w:pStyle w:val="documenttxtright"/>
              <w:pBdr>
                <w:right w:val="none" w:sz="0" w:space="2" w:color="auto"/>
              </w:pBdr>
              <w:ind w:right="40"/>
              <w:jc w:val="right"/>
              <w:rPr>
                <w:rStyle w:val="documentcol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txtrightCharacter"/>
                <w:rFonts w:ascii="Georgia" w:eastAsia="Georgia" w:hAnsi="Georgia" w:cs="Georgia"/>
                <w:sz w:val="22"/>
                <w:szCs w:val="22"/>
              </w:rPr>
              <w:t>Very Good</w:t>
            </w:r>
          </w:p>
        </w:tc>
      </w:tr>
    </w:tbl>
    <w:p w14:paraId="0E9755D5" w14:textId="77777777" w:rsidR="007E00DD" w:rsidRDefault="007E00DD">
      <w:pPr>
        <w:rPr>
          <w:vanish/>
        </w:rPr>
      </w:pPr>
    </w:p>
    <w:tbl>
      <w:tblPr>
        <w:tblStyle w:val="documentcol-container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16"/>
        <w:gridCol w:w="2664"/>
      </w:tblGrid>
      <w:tr w:rsidR="007E00DD" w14:paraId="516389FE" w14:textId="77777777">
        <w:trPr>
          <w:tblCellSpacing w:w="0" w:type="dxa"/>
        </w:trPr>
        <w:tc>
          <w:tcPr>
            <w:tcW w:w="8616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EC48865" w14:textId="77777777" w:rsidR="007E00DD" w:rsidRDefault="0051508C">
            <w:pPr>
              <w:pStyle w:val="documentcol-containerany"/>
              <w:spacing w:line="320" w:lineRule="atLeast"/>
              <w:ind w:left="2500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 xml:space="preserve">Machine Learning/Deep </w:t>
            </w:r>
            <w:proofErr w:type="gramStart"/>
            <w:r>
              <w:rPr>
                <w:rStyle w:val="documentcol-containeranyCharacter"/>
                <w:rFonts w:ascii="Georgia" w:eastAsia="Georgia" w:hAnsi="Georgia" w:cs="Georgia"/>
              </w:rPr>
              <w:t>Learning :Decision</w:t>
            </w:r>
            <w:proofErr w:type="gram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Trees,Logistic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Regression,Random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Forest ,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Xgboost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, Gradient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BoostingNaive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Bayes,SVM,ANN,CNN,RNN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,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ResNet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Algorithms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B1777D" w14:textId="77777777" w:rsidR="007E00DD" w:rsidRDefault="0051508C">
            <w:pPr>
              <w:pStyle w:val="documentcol-containerany"/>
              <w:spacing w:line="240" w:lineRule="auto"/>
              <w:jc w:val="right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"/>
                <w:rFonts w:ascii="Georgia" w:eastAsia="Georgia" w:hAnsi="Georgia" w:cs="Georgia"/>
                <w:noProof/>
              </w:rPr>
              <w:drawing>
                <wp:inline distT="0" distB="0" distL="0" distR="0" wp14:anchorId="4C646355" wp14:editId="42439F40">
                  <wp:extent cx="812419" cy="165615"/>
                  <wp:effectExtent l="0" t="0" r="0" b="0"/>
                  <wp:docPr id="100008" name="Picture 1000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1C65D" w14:textId="77777777" w:rsidR="007E00DD" w:rsidRDefault="0051508C">
            <w:pPr>
              <w:pStyle w:val="documenttxtright"/>
              <w:pBdr>
                <w:right w:val="none" w:sz="0" w:space="2" w:color="auto"/>
              </w:pBdr>
              <w:ind w:right="40"/>
              <w:jc w:val="right"/>
              <w:rPr>
                <w:rStyle w:val="documentcol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txtrightCharacter"/>
                <w:rFonts w:ascii="Georgia" w:eastAsia="Georgia" w:hAnsi="Georgia" w:cs="Georgia"/>
                <w:sz w:val="22"/>
                <w:szCs w:val="22"/>
              </w:rPr>
              <w:t>Very Good</w:t>
            </w:r>
          </w:p>
        </w:tc>
      </w:tr>
    </w:tbl>
    <w:p w14:paraId="72B1B58E" w14:textId="77777777" w:rsidR="007E00DD" w:rsidRDefault="007E00DD">
      <w:pPr>
        <w:rPr>
          <w:vanish/>
        </w:rPr>
      </w:pPr>
    </w:p>
    <w:tbl>
      <w:tblPr>
        <w:tblStyle w:val="documentcol-container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16"/>
        <w:gridCol w:w="2664"/>
      </w:tblGrid>
      <w:tr w:rsidR="007E00DD" w14:paraId="25014A1C" w14:textId="77777777">
        <w:trPr>
          <w:tblCellSpacing w:w="0" w:type="dxa"/>
        </w:trPr>
        <w:tc>
          <w:tcPr>
            <w:tcW w:w="8616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268EF216" w14:textId="77777777" w:rsidR="007E00DD" w:rsidRDefault="0051508C">
            <w:pPr>
              <w:pStyle w:val="documentcol-containerany"/>
              <w:spacing w:line="320" w:lineRule="atLeast"/>
              <w:ind w:left="2500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 xml:space="preserve">Web </w:t>
            </w:r>
            <w:proofErr w:type="gramStart"/>
            <w:r>
              <w:rPr>
                <w:rStyle w:val="documentcol-containeranyCharacter"/>
                <w:rFonts w:ascii="Georgia" w:eastAsia="Georgia" w:hAnsi="Georgia" w:cs="Georgia"/>
              </w:rPr>
              <w:t>Scraping :</w:t>
            </w:r>
            <w:proofErr w:type="gram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Scrapy, Splash ,</w:t>
            </w:r>
            <w:proofErr w:type="spellStart"/>
            <w:r>
              <w:rPr>
                <w:rStyle w:val="documentcol-containeranyCharacter"/>
                <w:rFonts w:ascii="Georgia" w:eastAsia="Georgia" w:hAnsi="Georgia" w:cs="Georgia"/>
              </w:rPr>
              <w:t>Selinium</w:t>
            </w:r>
            <w:proofErr w:type="spellEnd"/>
            <w:r>
              <w:rPr>
                <w:rStyle w:val="documentcol-containeranyCharacter"/>
                <w:rFonts w:ascii="Georgia" w:eastAsia="Georgia" w:hAnsi="Georgia" w:cs="Georgia"/>
              </w:rPr>
              <w:t xml:space="preserve"> ,Beautiful Soup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A063D" w14:textId="77777777" w:rsidR="007E00DD" w:rsidRDefault="0051508C">
            <w:pPr>
              <w:pStyle w:val="documentcol-containerany"/>
              <w:spacing w:line="240" w:lineRule="auto"/>
              <w:jc w:val="right"/>
              <w:rPr>
                <w:rStyle w:val="documentcol"/>
                <w:rFonts w:ascii="Georgia" w:eastAsia="Georgia" w:hAnsi="Georgia" w:cs="Georgia"/>
              </w:rPr>
            </w:pPr>
            <w:r>
              <w:rPr>
                <w:rStyle w:val="documentcol"/>
                <w:rFonts w:ascii="Georgia" w:eastAsia="Georgia" w:hAnsi="Georgia" w:cs="Georgia"/>
                <w:noProof/>
              </w:rPr>
              <w:drawing>
                <wp:inline distT="0" distB="0" distL="0" distR="0" wp14:anchorId="37413F41" wp14:editId="5D2474C2">
                  <wp:extent cx="812419" cy="165615"/>
                  <wp:effectExtent l="0" t="0" r="0" b="0"/>
                  <wp:docPr id="100010" name="Picture 1000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E409B" w14:textId="77777777" w:rsidR="007E00DD" w:rsidRDefault="0051508C">
            <w:pPr>
              <w:pStyle w:val="documenttxtright"/>
              <w:pBdr>
                <w:right w:val="none" w:sz="0" w:space="2" w:color="auto"/>
              </w:pBdr>
              <w:ind w:right="40"/>
              <w:jc w:val="right"/>
              <w:rPr>
                <w:rStyle w:val="documentcol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txtrightCharacter"/>
                <w:rFonts w:ascii="Georgia" w:eastAsia="Georgia" w:hAnsi="Georgia" w:cs="Georgia"/>
                <w:sz w:val="22"/>
                <w:szCs w:val="22"/>
              </w:rPr>
              <w:t>Very Good</w:t>
            </w:r>
          </w:p>
        </w:tc>
      </w:tr>
    </w:tbl>
    <w:p w14:paraId="3D84D8CF" w14:textId="77777777" w:rsidR="007E00DD" w:rsidRDefault="0051508C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Work History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E00DD" w14:paraId="1A24E4CA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C7E3F5D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2017-02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txtBold"/>
                <w:rFonts w:ascii="Georgia" w:eastAsia="Georgia" w:hAnsi="Georgia" w:cs="Georgia"/>
              </w:rPr>
              <w:t>- Current</w:t>
            </w:r>
          </w:p>
        </w:tc>
        <w:tc>
          <w:tcPr>
            <w:tcW w:w="87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1952D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divdocumentjobtitle"/>
                <w:rFonts w:ascii="Georgia" w:eastAsia="Georgia" w:hAnsi="Georgia" w:cs="Georgia"/>
                <w:b/>
                <w:bCs/>
              </w:rPr>
              <w:t>CAE Engineer</w:t>
            </w:r>
            <w:r>
              <w:rPr>
                <w:rStyle w:val="documentmb5"/>
                <w:rFonts w:ascii="Georgia" w:eastAsia="Georgia" w:hAnsi="Georgia" w:cs="Georgia"/>
              </w:rPr>
              <w:t xml:space="preserve"> </w:t>
            </w:r>
          </w:p>
          <w:p w14:paraId="0ED49047" w14:textId="3F4DFDC7" w:rsidR="007E00DD" w:rsidRDefault="0051508C">
            <w:pPr>
              <w:pStyle w:val="documentmb5Paragraph"/>
              <w:spacing w:after="100" w:line="34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Applus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Idiada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, PUNE, Maharashtr</w:t>
            </w:r>
            <w:r w:rsidR="00154F84"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a</w:t>
            </w:r>
          </w:p>
          <w:p w14:paraId="7034A242" w14:textId="77777777" w:rsidR="007E00DD" w:rsidRDefault="0051508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Meshing and include preparation of assemblies.</w:t>
            </w:r>
          </w:p>
          <w:p w14:paraId="2BE773EC" w14:textId="77777777" w:rsidR="007E00DD" w:rsidRDefault="0051508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Coordination of meshing activities with the counterparts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along with estimation, final checks and delivery of projects within stipulated time.</w:t>
            </w:r>
          </w:p>
          <w:p w14:paraId="695701A5" w14:textId="77777777" w:rsidR="007E00DD" w:rsidRDefault="0051508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Static Durability and Thermal CAE analysis in Abaqus.</w:t>
            </w:r>
          </w:p>
          <w:p w14:paraId="49E6F9C6" w14:textId="77777777" w:rsidR="007E00DD" w:rsidRDefault="0051508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Applied Machine Learning Algorithms for estimation of crush box thickness for frontal Crash analysis.</w:t>
            </w:r>
          </w:p>
          <w:p w14:paraId="3D08EACF" w14:textId="77777777" w:rsidR="007E00DD" w:rsidRDefault="0051508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Python Scripti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ng in ANSA for process automation.</w:t>
            </w:r>
          </w:p>
        </w:tc>
      </w:tr>
    </w:tbl>
    <w:p w14:paraId="1469C7D7" w14:textId="77777777" w:rsidR="007E00DD" w:rsidRDefault="0051508C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lastRenderedPageBreak/>
        <w:t>Education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E00DD" w14:paraId="1C84A9F3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244E42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2020-06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</w:rPr>
              <w:t xml:space="preserve">- </w:t>
            </w:r>
            <w:r>
              <w:rPr>
                <w:rStyle w:val="txtBold"/>
                <w:rFonts w:ascii="Georgia" w:eastAsia="Georgia" w:hAnsi="Georgia" w:cs="Georgia"/>
              </w:rPr>
              <w:t>2021-03</w:t>
            </w:r>
          </w:p>
        </w:tc>
        <w:tc>
          <w:tcPr>
            <w:tcW w:w="87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B1AEF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 xml:space="preserve">Spring Board Data Science Career Track: </w:t>
            </w:r>
            <w:r>
              <w:rPr>
                <w:rStyle w:val="spanprogramline"/>
                <w:rFonts w:ascii="Georgia" w:eastAsia="Georgia" w:hAnsi="Georgia" w:cs="Georgia"/>
              </w:rPr>
              <w:t xml:space="preserve">Data Science </w:t>
            </w:r>
            <w:proofErr w:type="gramStart"/>
            <w:r>
              <w:rPr>
                <w:rStyle w:val="spanprogramline"/>
                <w:rFonts w:ascii="Georgia" w:eastAsia="Georgia" w:hAnsi="Georgia" w:cs="Georgia"/>
              </w:rPr>
              <w:t>And</w:t>
            </w:r>
            <w:proofErr w:type="gramEnd"/>
            <w:r>
              <w:rPr>
                <w:rStyle w:val="spanprogramline"/>
                <w:rFonts w:ascii="Georgia" w:eastAsia="Georgia" w:hAnsi="Georgia" w:cs="Georgia"/>
              </w:rPr>
              <w:t xml:space="preserve"> Machine Learning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14:paraId="30A51E50" w14:textId="77777777" w:rsidR="007E00DD" w:rsidRDefault="0051508C">
            <w:pPr>
              <w:pStyle w:val="spanpaddedline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Spring Board - Bangalore</w:t>
            </w:r>
          </w:p>
          <w:p w14:paraId="4988B496" w14:textId="77777777" w:rsidR="007E00DD" w:rsidRDefault="0051508C">
            <w:pPr>
              <w:pStyle w:val="p"/>
              <w:spacing w:line="340" w:lineRule="atLeast"/>
              <w:ind w:right="200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Currently undergoing a </w:t>
            </w:r>
            <w:proofErr w:type="gramStart"/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11 month</w:t>
            </w:r>
            <w:proofErr w:type="gramEnd"/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intensive Data Science Career Track that includes 650+ 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hours of hands-on curriculum, with 1:1 industry expert mentor oversight, and completion of 3 in-depth capstone projects. Mastering skills in Python, SQL, Data Analysis, Data </w:t>
            </w:r>
            <w:proofErr w:type="spellStart"/>
            <w:proofErr w:type="gramStart"/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Wrangling,Data</w:t>
            </w:r>
            <w:proofErr w:type="spellEnd"/>
            <w:proofErr w:type="gramEnd"/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Visualization, Hypothesis Testing, Machine learning, Deep Learning.</w:t>
            </w:r>
          </w:p>
        </w:tc>
      </w:tr>
    </w:tbl>
    <w:p w14:paraId="28787F62" w14:textId="77777777" w:rsidR="007E00DD" w:rsidRDefault="007E00DD"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E00DD" w14:paraId="4DACD9A9" w14:textId="77777777">
        <w:trPr>
          <w:tblCellSpacing w:w="0" w:type="dxa"/>
        </w:trPr>
        <w:tc>
          <w:tcPr>
            <w:tcW w:w="2500" w:type="dxa"/>
            <w:tcMar>
              <w:top w:w="200" w:type="dxa"/>
              <w:left w:w="0" w:type="dxa"/>
              <w:bottom w:w="0" w:type="dxa"/>
              <w:right w:w="100" w:type="dxa"/>
            </w:tcMar>
            <w:hideMark/>
          </w:tcPr>
          <w:p w14:paraId="31BB9D9B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2010-07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</w:rPr>
              <w:t xml:space="preserve">- </w:t>
            </w:r>
            <w:r>
              <w:rPr>
                <w:rStyle w:val="txtBold"/>
                <w:rFonts w:ascii="Georgia" w:eastAsia="Georgia" w:hAnsi="Georgia" w:cs="Georgia"/>
              </w:rPr>
              <w:t>2014-08</w:t>
            </w:r>
          </w:p>
        </w:tc>
        <w:tc>
          <w:tcPr>
            <w:tcW w:w="87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59A1655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 xml:space="preserve">Bachelor of Engineering: </w:t>
            </w:r>
            <w:r>
              <w:rPr>
                <w:rStyle w:val="spanprogramline"/>
                <w:rFonts w:ascii="Georgia" w:eastAsia="Georgia" w:hAnsi="Georgia" w:cs="Georgia"/>
              </w:rPr>
              <w:t>Mechanical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14:paraId="03577840" w14:textId="77777777" w:rsidR="007E00DD" w:rsidRDefault="0051508C">
            <w:pPr>
              <w:pStyle w:val="spanpaddedline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MESCOE - Pune</w:t>
            </w:r>
          </w:p>
        </w:tc>
      </w:tr>
    </w:tbl>
    <w:p w14:paraId="7B26FAE3" w14:textId="77777777" w:rsidR="007E00DD" w:rsidRDefault="0051508C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Certifications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E00DD" w14:paraId="1BEC72E7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173D625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2021-03</w:t>
            </w:r>
          </w:p>
        </w:tc>
        <w:tc>
          <w:tcPr>
            <w:tcW w:w="87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B10B2" w14:textId="77777777" w:rsidR="007E00DD" w:rsidRDefault="0051508C">
            <w:pPr>
              <w:pStyle w:val="p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  <w:t xml:space="preserve">Spring Board Data Scientist Certification </w:t>
            </w:r>
          </w:p>
        </w:tc>
      </w:tr>
    </w:tbl>
    <w:p w14:paraId="5900D3AB" w14:textId="77777777" w:rsidR="007E00DD" w:rsidRDefault="007E00DD"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780"/>
      </w:tblGrid>
      <w:tr w:rsidR="007E00DD" w14:paraId="026C4E46" w14:textId="77777777">
        <w:trPr>
          <w:tblCellSpacing w:w="0" w:type="dxa"/>
        </w:trPr>
        <w:tc>
          <w:tcPr>
            <w:tcW w:w="2500" w:type="dxa"/>
            <w:tcMar>
              <w:top w:w="200" w:type="dxa"/>
              <w:left w:w="0" w:type="dxa"/>
              <w:bottom w:w="0" w:type="dxa"/>
              <w:right w:w="100" w:type="dxa"/>
            </w:tcMar>
            <w:hideMark/>
          </w:tcPr>
          <w:p w14:paraId="0FC53977" w14:textId="77777777" w:rsidR="007E00DD" w:rsidRDefault="0051508C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2021-02</w:t>
            </w:r>
          </w:p>
        </w:tc>
        <w:tc>
          <w:tcPr>
            <w:tcW w:w="87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C3A44C1" w14:textId="77777777" w:rsidR="007E00DD" w:rsidRDefault="0051508C">
            <w:pPr>
              <w:pStyle w:val="p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  <w:proofErr w:type="spellStart"/>
            <w:r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  <w:t>Datacamp</w:t>
            </w:r>
            <w:proofErr w:type="spellEnd"/>
            <w:r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  <w:t xml:space="preserve"> Machine Learning Career Track </w:t>
            </w:r>
          </w:p>
        </w:tc>
      </w:tr>
    </w:tbl>
    <w:p w14:paraId="100382B6" w14:textId="77777777" w:rsidR="007E00DD" w:rsidRDefault="0051508C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Languages</w:t>
      </w:r>
    </w:p>
    <w:tbl>
      <w:tblPr>
        <w:tblStyle w:val="documentcol-container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16"/>
        <w:gridCol w:w="2664"/>
      </w:tblGrid>
      <w:tr w:rsidR="007E00DD" w14:paraId="7ABEA9DF" w14:textId="77777777">
        <w:trPr>
          <w:tblCellSpacing w:w="0" w:type="dxa"/>
        </w:trPr>
        <w:tc>
          <w:tcPr>
            <w:tcW w:w="861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A4B32" w14:textId="77777777" w:rsidR="007E00DD" w:rsidRDefault="0051508C">
            <w:pPr>
              <w:pStyle w:val="documentcol-containerany"/>
              <w:spacing w:line="320" w:lineRule="atLeast"/>
              <w:ind w:left="2500"/>
              <w:rPr>
                <w:rStyle w:val="documentfirstparagraphcol-70"/>
                <w:rFonts w:ascii="Georgia" w:eastAsia="Georgia" w:hAnsi="Georgia" w:cs="Georgia"/>
              </w:rPr>
            </w:pPr>
            <w:proofErr w:type="spellStart"/>
            <w:proofErr w:type="gramStart"/>
            <w:r>
              <w:rPr>
                <w:rStyle w:val="documentcol-containeranyCharacter"/>
                <w:rFonts w:ascii="Georgia" w:eastAsia="Georgia" w:hAnsi="Georgia" w:cs="Georgia"/>
              </w:rPr>
              <w:t>English,Hindi</w:t>
            </w:r>
            <w:proofErr w:type="gramEnd"/>
            <w:r>
              <w:rPr>
                <w:rStyle w:val="documentcol-containeranyCharacter"/>
                <w:rFonts w:ascii="Georgia" w:eastAsia="Georgia" w:hAnsi="Georgia" w:cs="Georgia"/>
              </w:rPr>
              <w:t>,Marathi,Urdu,Arabic</w:t>
            </w:r>
            <w:proofErr w:type="spellEnd"/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3AE29" w14:textId="77777777" w:rsidR="007E00DD" w:rsidRDefault="0051508C">
            <w:pPr>
              <w:pStyle w:val="documentcol-containerany"/>
              <w:spacing w:line="240" w:lineRule="auto"/>
              <w:jc w:val="right"/>
              <w:rPr>
                <w:rStyle w:val="documentfirstparagraphcol-30"/>
                <w:rFonts w:ascii="Georgia" w:eastAsia="Georgia" w:hAnsi="Georgia" w:cs="Georgia"/>
              </w:rPr>
            </w:pPr>
            <w:r>
              <w:rPr>
                <w:rStyle w:val="documentfirstparagraphcol-30"/>
                <w:rFonts w:ascii="Georgia" w:eastAsia="Georgia" w:hAnsi="Georgia" w:cs="Georgia"/>
                <w:noProof/>
              </w:rPr>
              <w:drawing>
                <wp:inline distT="0" distB="0" distL="0" distR="0" wp14:anchorId="5AA00FA4" wp14:editId="4984E643">
                  <wp:extent cx="812419" cy="165615"/>
                  <wp:effectExtent l="0" t="0" r="0" b="0"/>
                  <wp:docPr id="100012" name="Picture 1000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D0B13" w14:textId="77777777" w:rsidR="007E00DD" w:rsidRDefault="0051508C">
            <w:pPr>
              <w:pStyle w:val="documenttxtright"/>
              <w:pBdr>
                <w:right w:val="none" w:sz="0" w:space="2" w:color="auto"/>
              </w:pBdr>
              <w:ind w:right="40"/>
              <w:jc w:val="right"/>
              <w:rPr>
                <w:rStyle w:val="documentfirstparagraphcol-30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txtrightCharacter"/>
                <w:rFonts w:ascii="Georgia" w:eastAsia="Georgia" w:hAnsi="Georgia" w:cs="Georgia"/>
                <w:sz w:val="22"/>
                <w:szCs w:val="22"/>
              </w:rPr>
              <w:t>Very Good</w:t>
            </w:r>
          </w:p>
        </w:tc>
      </w:tr>
    </w:tbl>
    <w:p w14:paraId="7F87C545" w14:textId="77777777" w:rsidR="007E00DD" w:rsidRDefault="0051508C">
      <w:pPr>
        <w:pStyle w:val="documentsectiontitle"/>
        <w:pBdr>
          <w:bottom w:val="single" w:sz="8" w:space="0" w:color="CCCCCC"/>
        </w:pBdr>
        <w:spacing w:before="400" w:after="1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Projects</w:t>
      </w:r>
    </w:p>
    <w:p w14:paraId="16A7F29D" w14:textId="77777777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1) Mercedes Benz Greener Manufacturing </w:t>
      </w:r>
      <w:proofErr w:type="gramStart"/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To</w:t>
      </w:r>
      <w:proofErr w:type="gramEnd"/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 Reduce Testing Time Of Vehicles</w:t>
      </w:r>
    </w:p>
    <w:p w14:paraId="44131EF7" w14:textId="77777777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The aim was to predict the testing time of vehicles based on 384 Testing parameters, resulting in speedier testing and </w:t>
      </w:r>
      <w:r>
        <w:rPr>
          <w:rFonts w:ascii="Georgia" w:eastAsia="Georgia" w:hAnsi="Georgia" w:cs="Georgia"/>
          <w:sz w:val="22"/>
          <w:szCs w:val="22"/>
        </w:rPr>
        <w:t>lower Carbon dioxide emissions.</w:t>
      </w:r>
    </w:p>
    <w:p w14:paraId="2C97D0D5" w14:textId="77777777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Technologies Used</w:t>
      </w:r>
      <w:r>
        <w:rPr>
          <w:rFonts w:ascii="Georgia" w:eastAsia="Georgia" w:hAnsi="Georgia" w:cs="Georgia"/>
          <w:sz w:val="22"/>
          <w:szCs w:val="22"/>
        </w:rPr>
        <w:t xml:space="preserve">: Python, Lasso and Ridge CV, Random Forest, </w:t>
      </w:r>
      <w:proofErr w:type="spellStart"/>
      <w:r>
        <w:rPr>
          <w:rFonts w:ascii="Georgia" w:eastAsia="Georgia" w:hAnsi="Georgia" w:cs="Georgia"/>
          <w:sz w:val="22"/>
          <w:szCs w:val="22"/>
        </w:rPr>
        <w:t>XGboost</w:t>
      </w:r>
      <w:proofErr w:type="spellEnd"/>
    </w:p>
    <w:p w14:paraId="573352D2" w14:textId="77777777" w:rsidR="007E00DD" w:rsidRDefault="0051508C">
      <w:pPr>
        <w:pStyle w:val="documentulli"/>
        <w:numPr>
          <w:ilvl w:val="0"/>
          <w:numId w:val="2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Performing EDA and Feature Engineering to select the most important Features to Build the Model</w:t>
      </w:r>
    </w:p>
    <w:p w14:paraId="66FD1B27" w14:textId="77777777" w:rsidR="007E00DD" w:rsidRDefault="0051508C">
      <w:pPr>
        <w:pStyle w:val="documentulli"/>
        <w:numPr>
          <w:ilvl w:val="0"/>
          <w:numId w:val="2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Feature Scaling and dimensionality reductions based on cor</w:t>
      </w:r>
      <w:r>
        <w:rPr>
          <w:rFonts w:ascii="Georgia" w:eastAsia="Georgia" w:hAnsi="Georgia" w:cs="Georgia"/>
          <w:sz w:val="22"/>
          <w:szCs w:val="22"/>
        </w:rPr>
        <w:t>relation Matrix and Variance.</w:t>
      </w:r>
    </w:p>
    <w:p w14:paraId="17079158" w14:textId="77777777" w:rsidR="007E00DD" w:rsidRDefault="0051508C">
      <w:pPr>
        <w:pStyle w:val="documentulli"/>
        <w:numPr>
          <w:ilvl w:val="0"/>
          <w:numId w:val="2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Using Machine learning algorithms to predict testing time using R2 Score as Metrics and plotting Feature importance.</w:t>
      </w:r>
    </w:p>
    <w:p w14:paraId="185F9F35" w14:textId="77777777" w:rsidR="007E00DD" w:rsidRDefault="0051508C">
      <w:pPr>
        <w:pStyle w:val="documentulli"/>
        <w:numPr>
          <w:ilvl w:val="0"/>
          <w:numId w:val="2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Hyperparameter Tuning of Models to increase the Model predictability on Testing Dataset.</w:t>
      </w:r>
    </w:p>
    <w:p w14:paraId="276B7D9C" w14:textId="5D47E352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proofErr w:type="spellStart"/>
      <w:r>
        <w:rPr>
          <w:rFonts w:ascii="Georgia" w:eastAsia="Georgia" w:hAnsi="Georgia" w:cs="Georgia"/>
          <w:sz w:val="22"/>
          <w:szCs w:val="22"/>
        </w:rPr>
        <w:t>Github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</w:t>
      </w:r>
      <w:proofErr w:type="gramStart"/>
      <w:r>
        <w:rPr>
          <w:rFonts w:ascii="Georgia" w:eastAsia="Georgia" w:hAnsi="Georgia" w:cs="Georgia"/>
          <w:sz w:val="22"/>
          <w:szCs w:val="22"/>
        </w:rPr>
        <w:t>Link :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</w:t>
      </w:r>
      <w:hyperlink r:id="rId10" w:history="1">
        <w:r w:rsidRPr="00154F84">
          <w:rPr>
            <w:rStyle w:val="Hyperlink"/>
            <w:rFonts w:ascii="Georgia" w:eastAsia="Georgia" w:hAnsi="Georgia" w:cs="Georgia"/>
            <w:sz w:val="22"/>
            <w:szCs w:val="22"/>
          </w:rPr>
          <w:t>https:</w:t>
        </w:r>
        <w:r w:rsidRPr="00154F84">
          <w:rPr>
            <w:rStyle w:val="Hyperlink"/>
            <w:rFonts w:ascii="Georgia" w:eastAsia="Georgia" w:hAnsi="Georgia" w:cs="Georgia"/>
            <w:sz w:val="22"/>
            <w:szCs w:val="22"/>
          </w:rPr>
          <w:t>//github.com/Faizan-Siddique/Capstone_Project_1/blob/main/Unit_18/Capstone_Project_2_Mercedez_Benz_Testing.ipynb</w:t>
        </w:r>
      </w:hyperlink>
    </w:p>
    <w:p w14:paraId="2DDB79AB" w14:textId="77777777" w:rsidR="00154F84" w:rsidRDefault="00154F84">
      <w:pPr>
        <w:pStyle w:val="p"/>
        <w:spacing w:line="320" w:lineRule="atLeast"/>
        <w:ind w:left="25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7C89BEE7" w14:textId="77777777" w:rsidR="00154F84" w:rsidRDefault="00154F84">
      <w:pPr>
        <w:pStyle w:val="p"/>
        <w:spacing w:line="320" w:lineRule="atLeast"/>
        <w:ind w:left="25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4535EDED" w14:textId="77777777" w:rsidR="00154F84" w:rsidRDefault="00154F84">
      <w:pPr>
        <w:pStyle w:val="p"/>
        <w:spacing w:line="320" w:lineRule="atLeast"/>
        <w:ind w:left="25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24E07B5A" w14:textId="77777777" w:rsidR="00154F84" w:rsidRDefault="00154F84">
      <w:pPr>
        <w:pStyle w:val="p"/>
        <w:spacing w:line="320" w:lineRule="atLeast"/>
        <w:ind w:left="25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61BE9CD7" w14:textId="40F57D9B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lastRenderedPageBreak/>
        <w:t>2) Steel Corrosion Defects Classification and Segmentation</w:t>
      </w:r>
    </w:p>
    <w:p w14:paraId="6893D5C5" w14:textId="77777777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The aim was to classify Steel corrosion defect in an image as a defect or no defect </w:t>
      </w:r>
      <w:r>
        <w:rPr>
          <w:rFonts w:ascii="Georgia" w:eastAsia="Georgia" w:hAnsi="Georgia" w:cs="Georgia"/>
          <w:sz w:val="22"/>
          <w:szCs w:val="22"/>
        </w:rPr>
        <w:t>furthermore if found defective classifying into 4 classes of defects</w:t>
      </w:r>
    </w:p>
    <w:p w14:paraId="0A7CD577" w14:textId="77777777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and segmentation of the defect in the image with the help of a Mask.</w:t>
      </w:r>
    </w:p>
    <w:p w14:paraId="7215E31C" w14:textId="77777777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Technologies Used</w:t>
      </w:r>
      <w:r>
        <w:rPr>
          <w:rFonts w:ascii="Georgia" w:eastAsia="Georgia" w:hAnsi="Georgia" w:cs="Georgia"/>
          <w:sz w:val="22"/>
          <w:szCs w:val="22"/>
        </w:rPr>
        <w:t xml:space="preserve">: Python, Deep Learning, Resnet CNN, </w:t>
      </w:r>
      <w:proofErr w:type="spellStart"/>
      <w:r>
        <w:rPr>
          <w:rFonts w:ascii="Georgia" w:eastAsia="Georgia" w:hAnsi="Georgia" w:cs="Georgia"/>
          <w:sz w:val="22"/>
          <w:szCs w:val="22"/>
        </w:rPr>
        <w:t>ResUnet</w:t>
      </w:r>
      <w:proofErr w:type="spellEnd"/>
      <w:r>
        <w:rPr>
          <w:rFonts w:ascii="Georgia" w:eastAsia="Georgia" w:hAnsi="Georgia" w:cs="Georgia"/>
          <w:sz w:val="22"/>
          <w:szCs w:val="22"/>
        </w:rPr>
        <w:t>, Image Augmentation.</w:t>
      </w:r>
    </w:p>
    <w:p w14:paraId="4CB6A1CE" w14:textId="77777777" w:rsidR="007E00DD" w:rsidRDefault="0051508C">
      <w:pPr>
        <w:pStyle w:val="documentulli"/>
        <w:numPr>
          <w:ilvl w:val="0"/>
          <w:numId w:val="3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Data visualization using RLE </w:t>
      </w:r>
      <w:r>
        <w:rPr>
          <w:rFonts w:ascii="Georgia" w:eastAsia="Georgia" w:hAnsi="Georgia" w:cs="Georgia"/>
          <w:sz w:val="22"/>
          <w:szCs w:val="22"/>
        </w:rPr>
        <w:t xml:space="preserve">mask encoding of </w:t>
      </w:r>
      <w:proofErr w:type="spellStart"/>
      <w:proofErr w:type="gramStart"/>
      <w:r>
        <w:rPr>
          <w:rFonts w:ascii="Georgia" w:eastAsia="Georgia" w:hAnsi="Georgia" w:cs="Georgia"/>
          <w:sz w:val="22"/>
          <w:szCs w:val="22"/>
        </w:rPr>
        <w:t>pixels.Analysis</w:t>
      </w:r>
      <w:proofErr w:type="spellEnd"/>
      <w:proofErr w:type="gramEnd"/>
      <w:r>
        <w:rPr>
          <w:rFonts w:ascii="Georgia" w:eastAsia="Georgia" w:hAnsi="Georgia" w:cs="Georgia"/>
          <w:sz w:val="22"/>
          <w:szCs w:val="22"/>
        </w:rPr>
        <w:t xml:space="preserve"> of Defects Using </w:t>
      </w:r>
      <w:proofErr w:type="spellStart"/>
      <w:r>
        <w:rPr>
          <w:rFonts w:ascii="Georgia" w:eastAsia="Georgia" w:hAnsi="Georgia" w:cs="Georgia"/>
          <w:sz w:val="22"/>
          <w:szCs w:val="22"/>
        </w:rPr>
        <w:t>Countplots</w:t>
      </w:r>
      <w:proofErr w:type="spellEnd"/>
      <w:r>
        <w:rPr>
          <w:rFonts w:ascii="Georgia" w:eastAsia="Georgia" w:hAnsi="Georgia" w:cs="Georgia"/>
          <w:sz w:val="22"/>
          <w:szCs w:val="22"/>
        </w:rPr>
        <w:t>.</w:t>
      </w:r>
    </w:p>
    <w:p w14:paraId="156A46C3" w14:textId="77777777" w:rsidR="007E00DD" w:rsidRDefault="0051508C">
      <w:pPr>
        <w:pStyle w:val="documentulli"/>
        <w:numPr>
          <w:ilvl w:val="0"/>
          <w:numId w:val="3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Image classification using Transfer learning and Resnet CNN for pixel-level classification.</w:t>
      </w:r>
    </w:p>
    <w:p w14:paraId="29296209" w14:textId="77777777" w:rsidR="007E00DD" w:rsidRDefault="0051508C">
      <w:pPr>
        <w:pStyle w:val="documentulli"/>
        <w:numPr>
          <w:ilvl w:val="0"/>
          <w:numId w:val="3"/>
        </w:numPr>
        <w:spacing w:line="320" w:lineRule="atLeast"/>
        <w:ind w:left="28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Image segmentation into multiclass defects for defective images and localization of defects using </w:t>
      </w:r>
      <w:proofErr w:type="spellStart"/>
      <w:r>
        <w:rPr>
          <w:rFonts w:ascii="Georgia" w:eastAsia="Georgia" w:hAnsi="Georgia" w:cs="Georgia"/>
          <w:sz w:val="22"/>
          <w:szCs w:val="22"/>
        </w:rPr>
        <w:t>ResU</w:t>
      </w:r>
      <w:r>
        <w:rPr>
          <w:rFonts w:ascii="Georgia" w:eastAsia="Georgia" w:hAnsi="Georgia" w:cs="Georgia"/>
          <w:sz w:val="22"/>
          <w:szCs w:val="22"/>
        </w:rPr>
        <w:t>net</w:t>
      </w:r>
      <w:proofErr w:type="spellEnd"/>
    </w:p>
    <w:p w14:paraId="33A2B9C7" w14:textId="5090D4D2" w:rsidR="007E00DD" w:rsidRDefault="0051508C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  <w:proofErr w:type="spellStart"/>
      <w:r>
        <w:rPr>
          <w:rFonts w:ascii="Georgia" w:eastAsia="Georgia" w:hAnsi="Georgia" w:cs="Georgia"/>
          <w:sz w:val="22"/>
          <w:szCs w:val="22"/>
        </w:rPr>
        <w:t>Github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</w:t>
      </w:r>
      <w:proofErr w:type="gramStart"/>
      <w:r>
        <w:rPr>
          <w:rFonts w:ascii="Georgia" w:eastAsia="Georgia" w:hAnsi="Georgia" w:cs="Georgia"/>
          <w:sz w:val="22"/>
          <w:szCs w:val="22"/>
        </w:rPr>
        <w:t>Link :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</w:t>
      </w:r>
      <w:hyperlink r:id="rId11" w:history="1">
        <w:r w:rsidRPr="00154F84">
          <w:rPr>
            <w:rStyle w:val="Hyperlink"/>
            <w:rFonts w:ascii="Georgia" w:eastAsia="Georgia" w:hAnsi="Georgia" w:cs="Georgia"/>
            <w:sz w:val="22"/>
            <w:szCs w:val="22"/>
          </w:rPr>
          <w:t>https://github.com/FaizanSiddique/Capstone_Project_3/blob/main/Capstone_3_Steel_Defects_Classification_Segmentation_Final_01.ipynb</w:t>
        </w:r>
      </w:hyperlink>
    </w:p>
    <w:p w14:paraId="04BDDE37" w14:textId="52E8EF94" w:rsidR="007E00DD" w:rsidRDefault="007E00DD">
      <w:pPr>
        <w:pStyle w:val="p"/>
        <w:spacing w:line="320" w:lineRule="atLeast"/>
        <w:ind w:left="2500"/>
        <w:rPr>
          <w:rFonts w:ascii="Georgia" w:eastAsia="Georgia" w:hAnsi="Georgia" w:cs="Georgia"/>
          <w:sz w:val="22"/>
          <w:szCs w:val="22"/>
        </w:rPr>
      </w:pPr>
    </w:p>
    <w:sectPr w:rsidR="007E00DD"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E9CB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1E68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7E67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8673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5E85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080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E621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0236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3A20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B40E6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F0D3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D0B6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A84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DEFB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100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10E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206A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E24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9124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FA36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7C8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F674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9AE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1C4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FE0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621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D09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DD"/>
    <w:rsid w:val="00154F84"/>
    <w:rsid w:val="0051508C"/>
    <w:rsid w:val="007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35B"/>
  <w15:docId w15:val="{A2930863-0DBE-40B5-8A81-42DC1087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20" w:lineRule="atLeast"/>
    </w:pPr>
    <w:rPr>
      <w:b/>
      <w:bCs/>
      <w:i/>
      <w:iCs/>
      <w:color w:val="252932"/>
      <w:spacing w:val="-40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bottom w:val="none" w:sz="0" w:space="5" w:color="auto"/>
      </w:pBdr>
      <w:spacing w:line="420" w:lineRule="atLeast"/>
    </w:pPr>
    <w:rPr>
      <w:b/>
      <w:bCs/>
      <w:color w:val="252932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col">
    <w:name w:val="document_col"/>
    <w:basedOn w:val="DefaultParagraphFont"/>
  </w:style>
  <w:style w:type="paragraph" w:customStyle="1" w:styleId="documentaddress">
    <w:name w:val="document_address"/>
    <w:basedOn w:val="Normal"/>
    <w:pPr>
      <w:pBdr>
        <w:top w:val="none" w:sz="0" w:space="1" w:color="auto"/>
      </w:pBdr>
      <w:spacing w:line="420" w:lineRule="atLeast"/>
    </w:pPr>
    <w:rPr>
      <w:sz w:val="22"/>
      <w:szCs w:val="22"/>
    </w:rPr>
  </w:style>
  <w:style w:type="paragraph" w:customStyle="1" w:styleId="documentcol-containerany">
    <w:name w:val="document_col-container_any"/>
    <w:basedOn w:val="Normal"/>
    <w:rPr>
      <w:sz w:val="22"/>
      <w:szCs w:val="22"/>
    </w:rPr>
  </w:style>
  <w:style w:type="character" w:customStyle="1" w:styleId="documentcol-containeranyCharacter">
    <w:name w:val="document_col-container_any Character"/>
    <w:basedOn w:val="DefaultParagraphFont"/>
    <w:rPr>
      <w:sz w:val="22"/>
      <w:szCs w:val="22"/>
    </w:rPr>
  </w:style>
  <w:style w:type="table" w:customStyle="1" w:styleId="documentcol-containeranyTable">
    <w:name w:val="document_col-container_any Table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paragraph" w:customStyle="1" w:styleId="documentheading">
    <w:name w:val="document_heading"/>
    <w:basedOn w:val="Normal"/>
    <w:pPr>
      <w:pBdr>
        <w:bottom w:val="single" w:sz="8" w:space="0" w:color="CCCCCC"/>
      </w:pBdr>
    </w:pPr>
    <w:rPr>
      <w:b/>
      <w:bCs/>
      <w:i/>
      <w:iCs/>
      <w:spacing w:val="-10"/>
    </w:rPr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252932"/>
      <w:sz w:val="32"/>
      <w:szCs w:val="32"/>
    </w:rPr>
  </w:style>
  <w:style w:type="paragraph" w:customStyle="1" w:styleId="documentratvsectionsinglecolumn">
    <w:name w:val="document_ratvsection_singlecolumn"/>
    <w:basedOn w:val="Normal"/>
  </w:style>
  <w:style w:type="character" w:customStyle="1" w:styleId="documentfirstparagraphcol-70">
    <w:name w:val="document_firstparagraph_col-70"/>
    <w:basedOn w:val="DefaultParagraphFont"/>
  </w:style>
  <w:style w:type="character" w:customStyle="1" w:styleId="documentfirstparagraphcol-30">
    <w:name w:val="document_firstparagraph_col-30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</w:pPr>
  </w:style>
  <w:style w:type="character" w:customStyle="1" w:styleId="documenttxtrightCharacter">
    <w:name w:val="document_txtright Character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ocumentdivparagraphTable">
    <w:name w:val="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singlecolumnParagraph">
    <w:name w:val="document_singlecolumn Paragraph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154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F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F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izan-Siddique" TargetMode="External"/><Relationship Id="rId11" Type="http://schemas.openxmlformats.org/officeDocument/2006/relationships/hyperlink" Target="https://github.com/FaizanSiddique/Capstone_Project_3/blob/main/Capstone_3_Steel_Defects_Classification_Segmentation_Final_01.ipynb" TargetMode="External"/><Relationship Id="rId5" Type="http://schemas.openxmlformats.org/officeDocument/2006/relationships/hyperlink" Target="https://www.linkedin.com/in/faizanuddin-mohammed-siddique-a92ab881/%20" TargetMode="External"/><Relationship Id="rId10" Type="http://schemas.openxmlformats.org/officeDocument/2006/relationships/hyperlink" Target="https://github.com/Faizan-Siddique/Capstone_Project_1/blob/main/Unit_18/Capstone_Project_2_Mercedez_Benz_Testing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Faizanuddin MohammedSiddiqueData Scientist, Machine Learning Engineer</dc:title>
  <dc:creator>Faizanuddin siddique</dc:creator>
  <cp:lastModifiedBy>Faizanuddin</cp:lastModifiedBy>
  <cp:revision>2</cp:revision>
  <dcterms:created xsi:type="dcterms:W3CDTF">2021-04-12T14:34:00Z</dcterms:created>
  <dcterms:modified xsi:type="dcterms:W3CDTF">2021-04-12T14:34:00Z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d743108f-8c24-4d23-8ffc-ca67e2e0b27d</vt:lpwstr>
  </property>
  <property fmtid="{D5CDD505-2E9C-101B-9397-08002B2CF9AE}" pid="3" name="x1ye=0">
    <vt:lpwstr>YEYAAB+LCAAAAAAABAAUmsV2pFAURT+IAW5D3N2Z4e5SwNd3eq0ME4ri3XvO3qkSeRylOQFiIAETGZigeRYjKBEWEEpEaAH25iWvaaeX75EhnKQKm3r3FA9KnCTy40tpUkIBQ6JTFOGcjr3E2BY7qPTXFHvuengmoApgJ09wBSZDirLE4h4eSU7JgOS+6fr4lfrXfqWqNqHVftmI4YK1mcStiSEZ3xgjgSHFUIC0axcMz1g3tcPfyzmhOs89YDD</vt:lpwstr>
  </property>
  <property fmtid="{D5CDD505-2E9C-101B-9397-08002B2CF9AE}" pid="4" name="x1ye=1">
    <vt:lpwstr>0xGM/LJ/dsIDOjo+qNCqp1x5gEKFNp3UC1fDauUPRnyVL/KfmLZQdTj2eLGq2nLE2X+EjJ06z/G9soZYBhAjf/DV2MUiP4LshvMkDILSev2iDljKp/emtT+5c8zt9gMBMzs3HpGDEUSD4cBxka4GtEOv2RkMRBM5EN8fwKXq6Wu5uH6hpQoCB3RE8zu1DZGWBoxj9TLaQNG1vIktdu2GYBmPBeSp/VwrcKoMIT0U0nazBirPR9fookelonSk8LH</vt:lpwstr>
  </property>
  <property fmtid="{D5CDD505-2E9C-101B-9397-08002B2CF9AE}" pid="5" name="x1ye=10">
    <vt:lpwstr>t+G+3YX5K4o1a+7dqB/RG0vDyv8zYZDz0EcdKNx1VsKxAHqoe2KGreZcLM5K/M9UOUWdFXG8CtOLRTO0YNzD5NQIUg31Ks6iiE0PSPfkRSz3/GmgBgzlQHrBMR4XaecaDaXz8A6s+jCdoCcu/iFhmtHjNal+8NsaGHgnEi/c2P+C0Atj1cVsjBbRCjr5T+m9Ofxr+ywI8/ChPGmX/znlUbeVSw9deBDY83y7juvjIrZXOFP6J5WACEyqNxhzPta</vt:lpwstr>
  </property>
  <property fmtid="{D5CDD505-2E9C-101B-9397-08002B2CF9AE}" pid="6" name="x1ye=11">
    <vt:lpwstr>+P968hViE4t1FWd6HLym9R+tDljoZS28FHp+csSG1MiLjaBYhVcK3NUF7m/KSENcBccy/VjPCrfd7hqL8NVN9SnDYa9Ua8sdgguxC9xf6oOjVVDRbZm9o+gKEehVXIBzQXNpncFrFVKIe4Qq3V1x3Iasb0dyH1utPnNUphHf5Xjw3Ihi9eFiVL7mcdQ3AHnognk7/ptiuNfa1MGo7fxvtVjQse7BNg8YbPyT6N0zDQutNgxSevlS5koFYuZsXId</vt:lpwstr>
  </property>
  <property fmtid="{D5CDD505-2E9C-101B-9397-08002B2CF9AE}" pid="7" name="x1ye=12">
    <vt:lpwstr>qyvz+BZiq+WRAbNt6UMWjXVxFyjPAvLRpVVcltlPQOqt5a8g0ohnIUAvki+CTjqfAF6FqoC+Ix6WjqsOeHw1wPoVljobIdK3J4/UO2Hl6fY+CKwqzsz/LWphWxseZMM878hpPuFYy9LBm7gSkoFARAAetm27bhfH/YCRY0vxkMo0GauI055iKxrFebUthGQc08r1r8MYbD7fZ+Qs/mT4WM4AW8H09sDmy77H81ffkCRD/D7/Zb8sNKOS4+K5nk2</vt:lpwstr>
  </property>
  <property fmtid="{D5CDD505-2E9C-101B-9397-08002B2CF9AE}" pid="8" name="x1ye=13">
    <vt:lpwstr>Bf6Jpon+vPVWVEPy0oA4kreZqwiExxJOI0aH4b4eJ1aBD8qVNaSkgy+ooLA7Al/We4g+cWCJ/NkALXOR1wNF/x6biynACQJm3mLSkRVek2iJmJfF2TsIQKNNdx/GM7G1DApAfWgH7054PCQeP+Yl9mMTRAVbuF9q7xbSxrRGJZCI0uVAGkbsbXKhdNMAhzwympye65CcatH1ZWqvAUpiTKizuALoRWsae18KE/FnnLr64E+rvaYYcU6gIsA7gj4</vt:lpwstr>
  </property>
  <property fmtid="{D5CDD505-2E9C-101B-9397-08002B2CF9AE}" pid="9" name="x1ye=14">
    <vt:lpwstr>mCGCR4XQwLVMptxw3dunAHchJvpavAWlll0VJ1Ne2bS9pX7pdUSuB4pAV+Z7sldt6qqscVsCaXQAw7dY0Oy1A+aJClaNhzZWLCzutER2GmXp+OTOI03aOUY8DnpiBZiE/cIT/k2ytFYZyUVmq1xQyGf+nioEXIxTtYhK6QEDago9u5AtKpE35atEjvSfruRc5KnIt2xEgXtXV/KwxIhaptBrVto+ddx8wBHaKS51Q3Repvki0T62HKTn6HsyVOK</vt:lpwstr>
  </property>
  <property fmtid="{D5CDD505-2E9C-101B-9397-08002B2CF9AE}" pid="10" name="x1ye=15">
    <vt:lpwstr>bqoZ4hpvb4zyetc5WIlilJQLf7pDzLotAH/6cWGOi7DVzscWFn9pIA+zkxpLTEY2RBqdedUoL0HA4N7k5WdmVta8oLCdxYOgk+9qrmIgBAy/j01MT4/Ar6uWyNKsh1X+7c2q7ZYj+mmf+cy7EcFnYv/N5W6v+M3JUFc3zoVn1XYp1BlgdkZJ6SMJ2UUkg72SZ3dlbT9gXY3FJ9O4YeSssMenostGtTF/UAiGMVCwNLHZZnHugekZEpxe8VS4Erb</vt:lpwstr>
  </property>
  <property fmtid="{D5CDD505-2E9C-101B-9397-08002B2CF9AE}" pid="11" name="x1ye=16">
    <vt:lpwstr>G+JwHik55H5Ejs4qaNWWNOgijosvu6T9SLBOxqmqsTvNnnxd0eQz2F5U33DXLdHroP1sHVPtH60XqE5d8XeopY9qO/BHjnvQ1/v80bCrexFluJX/riLRMmMrp6veqdyTh+8WvO2yB0hvETjnlfDfpedBdz6k9CqYwUkvVcUQyhY6+ZnJsX/mJ9YpCyhL7V52bODfH+ytP5s8FfsZaTzLzs7z9+HYh6CoYNMk6OUelAGoR2YwJhhUqAn0+yw4oOK</vt:lpwstr>
  </property>
  <property fmtid="{D5CDD505-2E9C-101B-9397-08002B2CF9AE}" pid="12" name="x1ye=17">
    <vt:lpwstr>+YWH5qLAm/AjZOvevS/6XDfIzcoyBBxzPHBa9x6xl9t6Q67LlX+r8pbcExWSyc+kmUepbJW3s8UrN6cUL1I81YsP+2zuvYPey4RSdUzc9mKBdhO9uG2rYl1P++8N7mrIdFEcPaJ48j3vvkPLVXCAQHHXa4k1gcO151BzA5z2mafO7hdxBnYZj2NckRKTuQVek7q6TM/1pDPDGg0+qwWricXokg5r4C5jXKzTEC7jDI+K8aXCvzx7L91YphtHKIX</vt:lpwstr>
  </property>
  <property fmtid="{D5CDD505-2E9C-101B-9397-08002B2CF9AE}" pid="13" name="x1ye=18">
    <vt:lpwstr>2P6+Er6CUZUGg6x17PGdb3qq8cMkN7vScoWZRsMQVIMP/3XuF2xX89jfyt1AxdqIAB1L5ewga5Q+uhajzReJ2RhkAOp9OU+R1ZPlJcVDI2BwGX6/vHDkH18PYLOsLtT+7zmq1h0AeiX/BoXu/L95+Um66ejcK9rgQ+BgHDGs3v/hnH65yOIL9/xfzAjplNFXvc+AFdLA47wcZQrsLq2PnydsAspzLLG9g/piyMz80De3CjcO6EjJqHI1vgCGsoy</vt:lpwstr>
  </property>
  <property fmtid="{D5CDD505-2E9C-101B-9397-08002B2CF9AE}" pid="14" name="x1ye=19">
    <vt:lpwstr>pzo5t/Z0ZjZjFcuNrRj+PdXw/EMEh8tF2L6vDyWZdUI8E34iX/deV/2rJxlGw/SjlaT0n0SHt0pMTCUHAi8TevryaRM0bpsPtqO2A3F7lWyl/xR5IkNlKjhQiUFO4bzz4p6WJs2KQmZy09B2VxZSWbe33yV/xpHd7gRuIdX3qBHDeYq/e4eTKYen+vP2IbgjCto3sc2o3v9SvbRPc4QrhxF7DpVUAskb5SpTn60BPaSb4XVlSiweAK8whhZvj4E</vt:lpwstr>
  </property>
  <property fmtid="{D5CDD505-2E9C-101B-9397-08002B2CF9AE}" pid="15" name="x1ye=2">
    <vt:lpwstr>u9yMy9maE81w+kAKb49IlHR2ujwKtBOlZg2bdrwx8MsR5Hk8SXKj9pBE3MklldIMtIlmzzoMAm15h2WHZqYEKnVbSky5bhw8xn7hV+En8IkRghKPU9DR9eRrfRICtwxR6YAsWdHKO5S4fERqn86AnRjAw2CCqs2CadybcKxcwwDgkGdzGdqKF8iixKkmJ6vBZA+HKZXSK2WbMLazZtHxVTfX+vHlS4dms9se6S8JtyLHgeemp+4vUI6tFnFYy/u</vt:lpwstr>
  </property>
  <property fmtid="{D5CDD505-2E9C-101B-9397-08002B2CF9AE}" pid="16" name="x1ye=20">
    <vt:lpwstr>bVv5dEYjOpisiLYr1rB7TfRGPPcCNFVUGiT5Wk5lsEFlOLp1472Aa7r8TnxPSynK4QD8o7i2XlxGTP9hy+L4P1i4wYtN7qbxK8ivXOO7a2bMzgz5FZJTA6/LpvkKkdfgYgbWGLgBRDnl8rM+ua0TjUmeI6iWL1tqEcZlgOHdb+ypB2TGyncN/ejN2DVx3d9xRdI1g3cB12ieNOKmMzp7baykT6zvdXOaXemgVv8mWApADi63vquKBxMt/Vh+Pf8</vt:lpwstr>
  </property>
  <property fmtid="{D5CDD505-2E9C-101B-9397-08002B2CF9AE}" pid="17" name="x1ye=21">
    <vt:lpwstr>8Sxai5YD5orjPZnyOH/QAKL8nvgYJqqZpBZf+qmLnI1y3yQmPY25j4vRP3wHfOQZNDX4TIadJSSh/Ki324ORSa3157W+1n2lypaHleSO2AQHKQUprMyWqYMXEkwaV/55RG26NZnoKO2RMf/9gfEQb2UtRmlif/wsH9mT1vsZnDijzBTx6lsHpiGpjQuFj+y4E2IyMAHwnydycPnAS81XPLa/VktTBxD8UVpgLs39iEJaPKbCaIOTy+wr/dSrxbt</vt:lpwstr>
  </property>
  <property fmtid="{D5CDD505-2E9C-101B-9397-08002B2CF9AE}" pid="18" name="x1ye=22">
    <vt:lpwstr>GQ3ZE9HuHSE6S7ak03gfl+8ngP3woJDt2vH27Kt3zP1aWR9XjyjA4I0m38MO2k1lVwvu6P5QcXmZV1oHCpBBq1xBzkIh/uiJRnKQncqPF7NRHOZJjxvPOakh9agWAxlSV4Z/PbY3DZ+qG+MGiZus4eGfbzHD/eOY65Gr1BUWz8NDA/LqJAQTzBHdMKo0X/rMcng+Ou4RJm/ffvqoMaTAk25v04LG9NETrvndrckwNe/2U1duH99J4XtTc4UwnRi</vt:lpwstr>
  </property>
  <property fmtid="{D5CDD505-2E9C-101B-9397-08002B2CF9AE}" pid="19" name="x1ye=23">
    <vt:lpwstr>mumW/DPCx5WyUL8xAKdMuliVJ6DlHs8kTG/DTBUJyqqGFUByzKMc/orb61HQ+iTwnM9MA3huxb7EMvU/d7Mr+sJWWjABuCrkHfMCQAoK0cUA2LGwWTeecd6yfXa0reIeqWyjhVOnV0Hqfavabqb05m0C4x4OEhgaZMKQX3pYhvjo5mJ6+OFrXkTKzsmJ4TGQ9OMm1R0tWtkCGuBNDvX+1rOl2XUGg/Os+qk9NhoB2b6VfaN4CCAiNTQYk2ZLryj</vt:lpwstr>
  </property>
  <property fmtid="{D5CDD505-2E9C-101B-9397-08002B2CF9AE}" pid="20" name="x1ye=24">
    <vt:lpwstr>3loZCAPZxwhBb4xxyuLFKJKzTb3pND91mOzw+t0ZFM9vaKJ/PywJRBns0tX2W3anhA2nUam2wVTKo3zIZtst8NeO7Me6ku3a+yYrqOq2QX53LNM1c2/80Wm1VY4r0VjPap3YD//9Bd69LtUp9oDTYCzdBEmc9FgxkH6rbT2s/R7K3n9qZ6Im8Td5cJFQxfQq3IMjMP+3CnYSCiK+8FlMY+NFSSSR2aUhAoQYwTIa2R6pVbcFSebJKivMNq8dt2V</vt:lpwstr>
  </property>
  <property fmtid="{D5CDD505-2E9C-101B-9397-08002B2CF9AE}" pid="21" name="x1ye=25">
    <vt:lpwstr>MGPXAN97TrC5EUeVKdW1OFn5JHgJ9ekKcZL/s4NydXLI6ykSKWTby/ory58aux2qit/hGY+mkG85yypjcBrropudVzj6uCqqa1YhGZ5T9QCiOmWiFPVCXeVgiMaQw4isV1goWi00Ms+Q+okTX1owL0neCoaruXEJ2YlCb7Mhc+yBSQwRYQGF3JGL3eljdgY4w0JOXNn8r5hsSb8uKsyyGv+qbBtkZwDS6W1bSRY9C3muGqC5nYL0MGYLKH+GLKh</vt:lpwstr>
  </property>
  <property fmtid="{D5CDD505-2E9C-101B-9397-08002B2CF9AE}" pid="22" name="x1ye=26">
    <vt:lpwstr>VcslU3jU6yozBc0jG7kMJgUdb0e55E0iUKtTMGlrQ4smS69xnoe5gYLlszOJL1ckxx78pJL/FYxynlqLx+IuJ9Pl2mNbg3mt6Ix5rzgIPNk9RpmSRpcdVAXtcCT7Wi61TwYRRpJf1bER8QH6yQUPwd9BJtnQashXlWE2giEYBISduDLHJoNeEzqw8thU4pmWywMBrEfeNd90VyBrYNxU24tHXovDFV2R70nlqOWswxo0edEd2hYfHPZOU32Jo9q</vt:lpwstr>
  </property>
  <property fmtid="{D5CDD505-2E9C-101B-9397-08002B2CF9AE}" pid="23" name="x1ye=27">
    <vt:lpwstr>hzywu0belkIjGjIeHX6pwmIaIhuXJEDCGxvLjAw41dD5cuc4uh8+yq4Lqj7pOFNn//C8ZBQpyALai7mKe6K8CY6QUrpmWWFHzUTHyl37i31iemnePfXDZ/78Xw4JHsHtqMvgGJy3Z5UjAskXhnmKMhh9zBgtwmcIfHQQKMuA8cKEdKY20X7Yr/5DH4HvYkBZlfWcnIZs99uNnlRYnTXGkOLVXEinAfD8NIHq/SfrnL5mPbexpVWD7gJe4N9XvxB</vt:lpwstr>
  </property>
  <property fmtid="{D5CDD505-2E9C-101B-9397-08002B2CF9AE}" pid="24" name="x1ye=28">
    <vt:lpwstr>iTTqGZMxgL3lLQ9nfMJF3a+tIHuj+ahb2dNmtD/rygtC1IZlP+HDMT5CqScgL58MbIZPXxwzDAbiPXQAUlfdeucnIKDz9/S5KvgZmxB9UIxWc4BpAjCZX0irNfmk+UOtmwwal6aMoLIJ6Jems4cTFwUWx5L/tUoRvPMwsbZ3BaUs1opBrjXQC20nmvSI5zujXo8Kw4oiVk6d3EbS84q67dB1sED6JJIoC0PCez/90HMwV+tCfhNGcp/2msO3BJI</vt:lpwstr>
  </property>
  <property fmtid="{D5CDD505-2E9C-101B-9397-08002B2CF9AE}" pid="25" name="x1ye=29">
    <vt:lpwstr>C5AOfImCmo5R2AlJg4MCu1EDR+7rdSYNMe8nGU5ohX3nFVyPD4YAUXrIVhlDPTQcuDtBiSv7e+Dvf7m9Q18Vy4OkJCcU41gYQzKXmP2DqRDnavrdcwixsvpva6wm3t9Fa+r+RMqR+GF/KVW+uL+2/GeFIFMGCzi0dwI19txbSD3xR8nfWU/pnlADJeJjEbp1kHYQwtDs+3PgfJ5rrIOgTCnQMSxGOhqwOeDEOGcJigL9lxSEFy1hEm3juvv8U1T</vt:lpwstr>
  </property>
  <property fmtid="{D5CDD505-2E9C-101B-9397-08002B2CF9AE}" pid="26" name="x1ye=3">
    <vt:lpwstr>JGB+AazKYbpFgGZFrbhLmHKH5nZI/Ho1hHNw7dqABIDxZZvYvYemik1VjJZRrG0xqboCb8THgXfDD6/CIabcaK34TRn2mU0gn+qACLBzCLITQ5O3Y75RSH9knayftoXeXtLzh35tNaSXktzt+43f9krMGUt+4fLGJnemxfdxBIzWygL42kP2sYOtTWIXZ9M97TyddHGIpxfVr6BfP2jb6V0e0NoQVbRi16HdxB6r0PwOtWDNn6tiOhXN9WNT/he</vt:lpwstr>
  </property>
  <property fmtid="{D5CDD505-2E9C-101B-9397-08002B2CF9AE}" pid="27" name="x1ye=30">
    <vt:lpwstr>gPJ3nbdkS4/VjvvZYu/QjAyEVRHFA0irbzzQsxpoLV/pe2oB6C16RUf3EDcF8g64eK9H+yb8orJyyH/tfgOTGaMDqFbv4XoV+y8sJftsIiLig4xgj1b8acKiai0icEzFiMK0UGDG7d5MrE1UWRXU8VvqQDt4OW8wYMkeDAzAgla3CLgnZgNrfUbyDn5L6UsVJ4l5gFUAUxQ/sA7xsvL3gsPe5DGrW4057hhNSX2OSn+32s/h2McLsGLMZ+cSyIZ</vt:lpwstr>
  </property>
  <property fmtid="{D5CDD505-2E9C-101B-9397-08002B2CF9AE}" pid="28" name="x1ye=31">
    <vt:lpwstr>dYE9ZXypgtXLaKmHsbUu2uTqQBj2bjrf2DCju4JGeUzKQ9YIn1hynpkfoX9EeffSb/XHmx/UV9f694N8jKv2o5frp7TvIMdoD/a8Io6ETOjrLdttgZkiSeeCawVQ4IIW6bq8m5HZhLfWYqtNbVL/FIqmyX61ON9eD1eqdLxOoSEi9ZGL6r/rNyzW7v++7VV+zg4GTJZqhruXTp59KdyXWX3b6gMt17YEHfPAQ4k49c5IKINNy/0QF8ApPSOYxsV</vt:lpwstr>
  </property>
  <property fmtid="{D5CDD505-2E9C-101B-9397-08002B2CF9AE}" pid="29" name="x1ye=32">
    <vt:lpwstr>Nbwk1XlcSYDMgCeKcMQRbao6DX/1Y9P80aI15Ief89EEAKdmmtFoUtO6+1V0KGGYIxsLy3M5x2ByDfN4f0RlYLrcFQX1rs3XH1wQ+DrshTVcbNJ1Dz90b5Kair39llzQYw2jfj6iZ0TprZz0zK0aGQ+ATfKh30Zm8dc6pCtcvM1BJk1u2SxjoBwu8FJM6exUv0Dq1+Q+L6MGmBC4bbIfNZTqquQq5qBsHwHA/JParveweGmagB6ypqupMCHsR0F</vt:lpwstr>
  </property>
  <property fmtid="{D5CDD505-2E9C-101B-9397-08002B2CF9AE}" pid="30" name="x1ye=33">
    <vt:lpwstr>TGcd72jtzxuMTxNuy3339tsNy8L2vbZ9keHAoBD/PhMZlFVOxqOZ2RZzzmyFqQfpvEVfNhw0F+S3o51EFbnaootp64ur+ZMCT2bbPp6qtsZRMcCxS1/kOqfjaLGUM4kbbcI1GG1Dg46ffYkgN/pWj/EZ4FB1nIjWkpb5gcIvwDR3bX+wAU21/Q1jBAVaSHm8dgSpvIlDCWmKf0IJpTDgpRDKi9DtuaKWLPbPonzTpoJeWf81GVluBaNj6Z8S/uY</vt:lpwstr>
  </property>
  <property fmtid="{D5CDD505-2E9C-101B-9397-08002B2CF9AE}" pid="31" name="x1ye=34">
    <vt:lpwstr>WJleMX6/8/dew7/5ld4ukFLOSNAZil0h1sFJ3t39h7ZZKBgOJTP1RTEr1JrXybStBebeGhA5zJ2JPBUfn6ZEjMnuz0sa9SxoNlhlPxajmn/vjcyLc/cKKqOMe86893Bglrf+2eN3jRXuG4nDbCs/p4VaYn9+JcAPPzCMCOr5VU1Ahbohs0k0wB/cUGq6H9ZP7qj5rNlmH+OiDCQXSm4Ozlv67thUcBtQrrOlxQQ2jcNtE/8aJIBE/+/Em8wEAIM</vt:lpwstr>
  </property>
  <property fmtid="{D5CDD505-2E9C-101B-9397-08002B2CF9AE}" pid="32" name="x1ye=35">
    <vt:lpwstr>fd0I6gQIcWX71GJzX1rZ+Tn/rnuHDiXif5JxA9Ks5fWH3ccO5me87S6UHsoMHCb03CHWeS0D12C1jQUy5wTuHb9M3ctD6ZfHlsm7NiKO05zRfby/fsTakHJcQq98GoXpImLByVH2BwrrxMMYCEU6M3kghca3/JmawiV4i5QgtJX+EfOD644HORIEuTd2WSQFPs7d5wovd+N809cc5dPRQTXqinm6Z61hcqeVDxuZ8QCK678oKM7aQaMH9t7tgQb</vt:lpwstr>
  </property>
  <property fmtid="{D5CDD505-2E9C-101B-9397-08002B2CF9AE}" pid="33" name="x1ye=36">
    <vt:lpwstr>Bc9Mf8XDfFPjWsTM6VaLi7P9TSZ6cHTDL6ikja0K0rJlXN8nc2uEOfoVt5M1EtJwYtTYALjuQzgIkZSh2CMP9W7ep7VSfdttVFDSKmAba1ePXM5jV4uhqSJy1mAwS1g6HjmgAvhyk7mqVn8SJXtuQFgbwjFBU1XoNuGKgoCBMS+ZMWSlCVyZIbxYWrFz97NT6NpPv1xVBI5xQgXRQyc2jvewPwCniCBgkHrnppW3eXdHBh20UiBOJoL6U0HOuuO</vt:lpwstr>
  </property>
  <property fmtid="{D5CDD505-2E9C-101B-9397-08002B2CF9AE}" pid="34" name="x1ye=37">
    <vt:lpwstr>Qle9ZJLMgwi9+sgGPduunW+BnbD8k4C2Lb8X8sMfpF1zGGuWApfwpOvwXurahuj3dYH/XN1L1e8ay/Hlxa6IgxTBKlHlT0O4HFpVZ8bCF4sl/J4kk/7+osVqr7j18r64vK9alUWtIhJBJCai565sFgvnwmgI5706Jz+F9jplKq6EGIuu79lSwghZkdpo/HuGcFZk40ZWwMW2r0vNIRYCrhdeZ4dXP3Ziz7FV/iy78EbtE/OAII4JBxr70aF882t</vt:lpwstr>
  </property>
  <property fmtid="{D5CDD505-2E9C-101B-9397-08002B2CF9AE}" pid="35" name="x1ye=38">
    <vt:lpwstr>/y++vRl10ehfBVDrFJxwRvD7mSBSE81LlO54dEO6SKlDB5WGREBDC7f3cM0qIp4Wn1p5ZKFu2WFIJg3HVApbt/dfyetthV97yc/k4hwGbeQF2LVCQm4d/2RUrVhr/+zVMRTYKvoVxZFnu+wAnUOb6jdWnBsqeB8jCzQnoMhEJxFURTg9v97hqge/GdDqSLmsdjhx/d2iyw+rS9AtIR9DlIgC8dxHPyyM1q5Fe55At99Rzb2R4JBYMxRspuDpSU1</vt:lpwstr>
  </property>
  <property fmtid="{D5CDD505-2E9C-101B-9397-08002B2CF9AE}" pid="36" name="x1ye=39">
    <vt:lpwstr>FsA+l5tJin2B/tg3dU25ByTUyi66bJZSgVYl2jiihcnDi9iW447bNaTzAjPD7Qw4DKWePItxChD006IXEiGzn6BoRLWrkRsy+MzGT/MWH1RpckoKcoO8jfhXDBn1HBLzm8OmK9FPx//fB7doqzF6bPBotd/z7+lOQfGBMkhrwRZCHqbEDnsIwexB58lqv+U451flY4kH9RxciX1MMWQSYA1q2Su2TBwNYuNto0+aIS0FPdQX5buKii5MDTG5tKm</vt:lpwstr>
  </property>
  <property fmtid="{D5CDD505-2E9C-101B-9397-08002B2CF9AE}" pid="37" name="x1ye=4">
    <vt:lpwstr>7HUnc9K7MGOQMWpzvkf8FGvWzNhNEZIz+yPiKk8p/i3Lk/Al8Nyn3FaKvvxyv+7b8G8ksN2SuZfKjSiLdEX8/Kx6JE7rQpWYgkPe5XAYcw7tOQV/oxvlHyeY9LM2cxjgQL8ISPYj1+DKV9tQknMhH+IkmIrWaVq2kCLoQdXN2vte2LEPuq/gJCHjdirV0KAtlO7YSFCHEcC0q7y/2ndpikADImNB1vRvHjJG8MBMDEKdcWpbmpNffQSdsahucNr</vt:lpwstr>
  </property>
  <property fmtid="{D5CDD505-2E9C-101B-9397-08002B2CF9AE}" pid="38" name="x1ye=40">
    <vt:lpwstr>ZJ/FQmmXxzBxAhCNP+5KWuyclVIJ414ky0zR4bCM+D09/wzqQGgNTHaDQNQ/EbEAaQHat53A6IreN8ol/2+97pUkcLdRGbbYs6L3iL913rjOuxx+b9gN2puPB3Y5/kH+Og2+K0Uh5qEe9oeTlMGexkpJ8LZl+DkIklkWLlZiEuinCmxtKXC6brWQEIb6YysqyQ+9u54wUEwcomYflWN5U0TM5uZLnrSsDlxEcAxbYR+qx4gg7cSE5Uo4Ny+vpEU</vt:lpwstr>
  </property>
  <property fmtid="{D5CDD505-2E9C-101B-9397-08002B2CF9AE}" pid="39" name="x1ye=41">
    <vt:lpwstr>Z13Q18uCK81u7bPui4BKD0F3CzuvChfpeo1h9Sm2pvR/eO9eflx6NcOxH+Ul/f+rykdRY5sbUaJv7zz4PQGt8oDm4KleEk8c2UP5hYPBp3lPxrKWJWzLCqdTjuc0ZqBvl2euXB0clM9FT8DTjbSojC9rKQ/QHgAw9K7ESW46287sBx3o7jhX4nVjs9+kEB7P9RzrVyUIWxaeVJWQJUyux2h/vzaMMVDAXHYbPwqt9JWI4b6PQQRB2pBMDlgvt9U</vt:lpwstr>
  </property>
  <property fmtid="{D5CDD505-2E9C-101B-9397-08002B2CF9AE}" pid="40" name="x1ye=42">
    <vt:lpwstr>ZIg4ILaY19DWp8uOFFTvsuB2VEHnP2tljRzb/3CXKHiXXnhuYKHH/p+Ug/xdUpu+l2HaIkdb8L2MnYl1CkV8Jd+LcJmof3BnsYRc9URojIsOQb2Jiwn/pHEM+8ru9dTKjTIwWh/cIEKm29KK/HiBXovCdBM+4nrv4Grix8GFuPlfEy5leHUcZ9XzJlazBffC2bhyYL85uMdpHLyyTY5uyHRntZaum5/nCzuhSt6Gck8fYDSSvvUWnzBKhrunAcc</vt:lpwstr>
  </property>
  <property fmtid="{D5CDD505-2E9C-101B-9397-08002B2CF9AE}" pid="41" name="x1ye=43">
    <vt:lpwstr>JW2pQiSNCSleODvysGDnPG+inrXkeThusjZtaqP1c3KutpfruC/z6rKjAg9RphHmdaxjEEXlo/WDcofoFO8PzTLqPdRuz8tFTdVXHTVUpWeFZonFX/auk4GaMZDenyjyZNC7gmvy4uku33ifGt3nE+Z9WO9ubnJJ0C7coSpOOx+JBuRLgma8FTabT/+pYQ3BC3d2q58lvl+8F+9qoF8f0Hblht+SI3Oj5IzPZ3285LKoLHCPx4mVz7lsLhicE2F</vt:lpwstr>
  </property>
  <property fmtid="{D5CDD505-2E9C-101B-9397-08002B2CF9AE}" pid="42" name="x1ye=44">
    <vt:lpwstr>3ybog6ryLVgx2zz1GfSAyRAHspJw7WkKjxDHYs/m+Luto2AAMq/QuLxYUmBLJ9lKbk0VTdfgjhWu6cJ4z/5DIpRtqRFffZYhiqX+wzEA8bod+35iMmB/yrqQpnU6t524hA/Zc/kw5N/kYlSjZuPp1cOlUL1vu2AZktKUvqRT8sBByUQ+k1b348a/+pk9YxGtDYwoYmoh1rDUQ0o9aNGHeLjtQLSQBOGnDwVlwHvZMzlmWeFmAqdjir8/8dKN+O7</vt:lpwstr>
  </property>
  <property fmtid="{D5CDD505-2E9C-101B-9397-08002B2CF9AE}" pid="43" name="x1ye=45">
    <vt:lpwstr>84WQekhjP8Ckt/Y2/iEdNlOYlSc8mPmV7C+tk1x5+3hzWE934GHWia7NiaSz60HOINDhXC5X6mqOMXCBCbs/NqAIrjiAkWryEef2Qf2JKXeydK1UMhCOVr9JU/ldEvlUOVoJbaTGxXsEAw4sVPm2nOx3wHC6+v5D25X3IgG7xswtCWHYy7P4pizn/C3EVZvgo9Ll8wtI32JHMvHrFLcc4esyPzJlnw/sfg20/Bjn+Ir4kkj4s5L01crKdUHg9yb</vt:lpwstr>
  </property>
  <property fmtid="{D5CDD505-2E9C-101B-9397-08002B2CF9AE}" pid="44" name="x1ye=46">
    <vt:lpwstr>EBexuDVlwP+U0Kgi/6qyL/iQmzh5FLrQwEROIfKxH5F9UiL/MYiB+XYcsel7oumTbysXa5FBSHdCGLm/RQM2u89UVvBH2iFymyKFOgsJr6Btm1lyBc+kduD3Eg1/qdAua3Rcf19fRhiInDWcO8WU3+CeYL3udsErWthp/MBoH6xyfv3XvW1xWM/I3hlxdg7xs/WV6TJ6FLW/omF++0aCK0kVh7swwNSjpiZLiCL+t2t9ni+oCwkLrPj938VNP3L</vt:lpwstr>
  </property>
  <property fmtid="{D5CDD505-2E9C-101B-9397-08002B2CF9AE}" pid="45" name="x1ye=47">
    <vt:lpwstr>ljJkL1FghUNaLI0WIE1kfoy9TnJaP1znKU6dm3rzdPNUMrc4Upz878evo39o7AM4QZnBI3Lqqnn/Vuv14Vpw3BYJM4jrUFMEV0lXblWMIfx7r1GjJsIOotIn19bLU4aPE1QGYhqbraQraTMwdT5ypBSFNbr7p4kb+nBMjXFmLSfeAYBdLVqAX+y0DTbOKUULv2jUpPIhOfdNHSpspr9+iZB+bQMuTF9qz8Gon+lQE8CVN3hcJ1hIOuvJcId5wd/</vt:lpwstr>
  </property>
  <property fmtid="{D5CDD505-2E9C-101B-9397-08002B2CF9AE}" pid="46" name="x1ye=48">
    <vt:lpwstr>U6go1Z+IhpaiITn2iPbfWS3PZNKxKyyUz4qIlrxlWD8s1KTz1V0q/lJMzFxOunzfGajuolFZe/Pra2RM77H4h4ZXF/nyaj4HGMRuIhSvwLG8yRHdd0SYlBOYlMUZqdlJhTIJbuE1cxh0RrTCeG4YTfR/jrQpiGtnOHeR8V+qMjdMMmurX6n2ODRmIV01yyOVpHYQFBttmu4HS4Jn50n/UQuklKFmmnLPYCPswpGMN2uLZN3YONsizPEKxOMaXXF</vt:lpwstr>
  </property>
  <property fmtid="{D5CDD505-2E9C-101B-9397-08002B2CF9AE}" pid="47" name="x1ye=49">
    <vt:lpwstr>jAhUdREHetxHPNI6dp9F1BDxNqJM0ezOOE3Q6gE62CsOr0LcCilKHYzGJ32evBYWvLrjfZtArWuRORhC2FWp09nVXggkY91lqGVXNObzgOwyS5T5rRDmP6yS49u3929MW3MSP0JITcSX4t1uqR/9dOCAcHraZb7UadYAZQIde79gLOTy7aMj4knjXRk1KH8Uu/tZW5nQupACuv1RxfW0C8jlRc3EfNdoanMdVkNLfS1mhEMmmQxqNiQSQ0133Sl</vt:lpwstr>
  </property>
  <property fmtid="{D5CDD505-2E9C-101B-9397-08002B2CF9AE}" pid="48" name="x1ye=5">
    <vt:lpwstr>wYKrOkam+OnrVgn1L7yhw2FqF4olEl3rQ9Uu/wQsI865n5MnF1a1uXtIm0c3Ek3J98nAJbDTd/ORujyIqjl5szoueQkH8c6LE2F1/IhAwB0rXL3ctFRDBTXrrmBevi4RPX9C0nSnQwJFTrzoHkvq07+/ZLTbbqMgrdEIINhwP8XaICRW0sVIDK0Y7ZUnqHvKNyfN7Y22gaW+mBFOJqat+th0PWl3zQiPzM9+uT5ftORjxWM7oA8MZwYR5TDRkAx</vt:lpwstr>
  </property>
  <property fmtid="{D5CDD505-2E9C-101B-9397-08002B2CF9AE}" pid="49" name="x1ye=50">
    <vt:lpwstr>Q4DTP7A6Qj11yZlRn7lXQR+pPc+weZPKqA4xtpRxsOKipzfrwJt/8bxQ+58ievkLpvmigNEsw+A4dK/BSYkjwQol58Zb3c3z/kdLKd/gv70ywBAPHryisttXI50TRjtCXzfq1bypj6elgFOyr+1pvrpGQ9UxI+fW3N0cKJT0VnVOGozRtGiG6KFTM/ilW3BVIq+m38q2H2deJBVgK++TVaWDs2resR1O27tseRHGei4sjg3pqnqrU/c269+uskq</vt:lpwstr>
  </property>
  <property fmtid="{D5CDD505-2E9C-101B-9397-08002B2CF9AE}" pid="50" name="x1ye=51">
    <vt:lpwstr>kaExPv/SURStDgHQEXs6ZiOVeDKbxiPUz2QzFyi0/QtgjZHVgHYwfvw4AvfhqMzxXgeAGEZhuKPCemT+JNQXbH5VjIGCsUQf6sSMaK3EnseKvmQMYMBxcBEC237fL4cqF3jqdrYnunN3/ZHYsetmtyfrLEPVd0/IgWh/UkV69k+/vlVhwaEV3pZgj9DafQJtUuftrfr0p+toP0XByzBOw5zbopQMFaviZUhRuPe/v/KLMLUC90MwAmcGJLGMKmx</vt:lpwstr>
  </property>
  <property fmtid="{D5CDD505-2E9C-101B-9397-08002B2CF9AE}" pid="51" name="x1ye=52">
    <vt:lpwstr>LEKvf4fsp9KRqAtmrmBK0OUgwEPOdJA4YxcFbuGP6df+jH0l+1s9S2V/FCh2uy/n+kM2uYr6qxFs2Z/xK8Afpsany+fsh6t4Kf2tb7UDAmd9j4zXYdU9siCRD7Idva7elGlRw2fMeyiBY5788GjElAsUKZ6ENsooyZo4gva9mYyAzLDW+kSpkRrtPCS4OygAVfFo4ezIUKwu/2biURLhDwM5McZAZB5Uqv6jUgR/i5wviPM3KsExkqLOK56IfkG</vt:lpwstr>
  </property>
  <property fmtid="{D5CDD505-2E9C-101B-9397-08002B2CF9AE}" pid="52" name="x1ye=53">
    <vt:lpwstr>9xyB6V6Ds/ZQ0MGBYuP5UJgwj3kmI/p1lVKCFmV1QSa6NKiISt/IWV/ObRnE6wzvw+S7QmMKWC0mOG0OLgtLRhA+QIPP+yvUc/P5b2jGmCjDyeNf+rRsupEvz4jLpS34+npZUSQFmMgUPtfX71WQLT3RFODBxeuhGvZNKY7LYGD5q7ackqB0p+J4ejClxUUYc6lG9dx+JW5jBoKDKO8S2hru0NeZpFaaEmrbzNzfAZEPm9o6vyFRlGTDm6Iz2ru</vt:lpwstr>
  </property>
  <property fmtid="{D5CDD505-2E9C-101B-9397-08002B2CF9AE}" pid="53" name="x1ye=54">
    <vt:lpwstr>DYyvIwteTHlCdJk+DaTK/+tsH9paA7WEWOnR3Tg72surTA8EwijTB0YsnSgv2a6ddwSfUlWABTHvSLsubgfFm9Q19cqvzEmLZeG5SfxANTj+lC2i2Xw1uq5Cn42+C4g70jxKvSyX+sdRKMeZ7CMZTkjBZhrpkUkWuSFFGtAhbRdYuVyjMhibOMspFgxawmMpDTKu70n22g9ZZ/txTOgnZNxFNStkp4DiRMunQqMVjIKC3KHu3y1Adf3lLORoPmp</vt:lpwstr>
  </property>
  <property fmtid="{D5CDD505-2E9C-101B-9397-08002B2CF9AE}" pid="54" name="x1ye=55">
    <vt:lpwstr>r3WPEu3l6ln7iXX1p/w/M9EI1njWgfAu6wr++z1UvS9hBS3gOX3Vjlz+aGKpXiLYxvoFQMXMOCKM7cjn8oaXcTbQXcAg8ScGSy9hsMbXmqdth4SS38WPHzDaOx/dbk9y3W3L0dV3CEmZWF8XI/+AElH5bsq3j9GCk4aD437mn9QFNLg4KSMaFVLDbA0POykrS/EfN9I7JZdbizSvGzLRzl6CHs7+GwdeMB9PupklUuCf2HQ71OisCmORqqK2UFb</vt:lpwstr>
  </property>
  <property fmtid="{D5CDD505-2E9C-101B-9397-08002B2CF9AE}" pid="55" name="x1ye=56">
    <vt:lpwstr>R2jJsOVfCIF1tATxOQNlJ8g2rWOssIh4vElzjkEdiMkaGLWmV6pKrEvx+feQLGcmV7fy3mkormpABfSmjR89QjAAlOkACklA2pia+mC9pe1HWqWse8TCUtfD0kEOhVrKgZCuxTVVf+cCK7tJR1pqKHsdIpLsMJEIbbbZ5MikJ2hiQ+9YUJYYMDP4hRRdYfdNAFip0eTC5cHnDFiNBkBq3aPFaj6z8PpNDXw2DXlNcjOfzTD4RH/n0ZwKInVHKPR</vt:lpwstr>
  </property>
  <property fmtid="{D5CDD505-2E9C-101B-9397-08002B2CF9AE}" pid="56" name="x1ye=57">
    <vt:lpwstr>RaQVNX8MkSS3nNTVbMZPQMiAdKv7pxtSCSnydl6myRd0+TuVMrcOZY5HQVroAFEra7vtB3u2hkvmVdIYCdYbrKQfM2QSRPvQG9PraFu3hMdBXgn5+PDya6dcm26Qc9EmJj7i3W5M+YrLfzHPy1jAAeIHZdUuLqQ2SwoH9BF0ENW4AWEAJn+FP1f1CCsLNqXfLSjsZcTZCULwPK3GKCTCXpUaD6RVfnaeXsmXofAQGmiQXY4JBjXSvU3vVx8Fufm</vt:lpwstr>
  </property>
  <property fmtid="{D5CDD505-2E9C-101B-9397-08002B2CF9AE}" pid="57" name="x1ye=58">
    <vt:lpwstr>uS4hxOgZ4oVL+S+ZG/uJQh9WNTsabpOjZvFfiKjFqQvsS1iLTfatVHJbyhPDuwIrZCBaIaruc03DCAwxPDE5bbNOzRvxWF4WAz/PrjHb+FxyhSfWMsV/eQwImAD+y2NSILkeu6YKjhG5rmykKIH3WI5y34tb1ERCFP2rBxwC0DbhixiOhCuAbRbfH+V3xdcJfi3cucDsadTZXYydTGVfLE9NcXxG9OMpf+WxL311LdOb9Hu63wqAwFVBHHaPF2n</vt:lpwstr>
  </property>
  <property fmtid="{D5CDD505-2E9C-101B-9397-08002B2CF9AE}" pid="58" name="x1ye=59">
    <vt:lpwstr>u0nKZP75Qx/hPoHqAPLTxw5qcTsm597RocSxbezYSgcCs6gwFGX6sMxM/ufYwLLjcz85qALLWqxBmPfG/S2Vpz33X2sD49EX2ugytkvaJIZLTH2eJ7oaJG/7GHaIIQKoPXFwKd62KeUV9KUzya5frPvUT82Q2S7nosPef2Y9439YQRTlr4EQLBcSZ2X1QRsTFdcUWnk+NI6xOnoLWyazHte8dfigBvK2Bhd5zegfwnlZgHbg9sDS675Smf+fDFD</vt:lpwstr>
  </property>
  <property fmtid="{D5CDD505-2E9C-101B-9397-08002B2CF9AE}" pid="59" name="x1ye=6">
    <vt:lpwstr>1vCzVYTrElt4wO5u7kShadIuDidBoqJ15+NGAop2KyTRLjea1bzss9GU5xqUefbYuVXbqlbkAaSqSU1V1NbOHoniWJHg8De7gDfz14j/PB468crxl4HuQ8tp2jHimw3dpZMrmsyzQXC+URlxp5DlM1CKGPszwu0ZGGNNU58WOo2BM22w/j+2vZ7D/a5aPH3IXe8HLfzxdVldWJMAtBWcrf2DwYs1p4qPG0djaEGIMQSXo/kPEq1oi0DsKHwU7y8</vt:lpwstr>
  </property>
  <property fmtid="{D5CDD505-2E9C-101B-9397-08002B2CF9AE}" pid="60" name="x1ye=60">
    <vt:lpwstr>Nutc/bB1G5syWm7fKTcDQDnShWWB5UT59zcpkpfNAw/+5GKN2j6mXBIu4DCg/qCmkzlWq0YxreCJiz4remAPx5v8TW6m8N15rBy1sq/rVwxTLUmFrxe/rQs3Yccap/vrgkMOnmj4zuTU+JLuvJZxOaW6s9VrmJWqsx17ilhDbfxq6qYDAOFEdtr8A223ZLFxNcBnhHmtj2y/lMFEn4xQlYbGmkRCpu4JGeuS1d5MwHYpNCvGSlzZ8N2YxAoR/Gu</vt:lpwstr>
  </property>
  <property fmtid="{D5CDD505-2E9C-101B-9397-08002B2CF9AE}" pid="61" name="x1ye=61">
    <vt:lpwstr>8iBqAxxX8v1hTT7LvFei2qme67spM0l+/3K+t+SZY6IXY8acZAiSwN94fMPy8UmVE7+8O/4DXF6UGToKHYFxIqd9A9TvOdv+sOz13zaq+eUJIjtUP/S2tUzPQyPxp+MEDaMsvGoPQZmiv4uXiZJWJQBn6OA3fQ2dUv3hEU/HHcZ3z2b+xUAMXUx7YYdfKylfH2bkHXlAwIrnjrxRPfBI/7Aol33Q7F/b/ClTNX1VO0tgW04zHgWw6P/CPf14AmA</vt:lpwstr>
  </property>
  <property fmtid="{D5CDD505-2E9C-101B-9397-08002B2CF9AE}" pid="62" name="x1ye=62">
    <vt:lpwstr>hy5ixdt+RIZ0IBAbWLSNkB3vkbSCKLDcPaItTbA3vW6ZyoQOX1r02jc4D54XsIgvMlWarHjst1SNThEx4GEb11zC+ZeLsc7o/BKPkxaR4GA2v+w608/Wqx+inwezLI9TiQe5Ac17pp02sYklxWT6OamHQqJv0ZFYS+4sz//xQv1teTtAeN7OhlFLnfIpe1nX4Hu7DJz6EPzOflw7sLkvkbYsFdUGjOLcoEsXyYsyuHkLIXXRzUYynLEoo62x4VO</vt:lpwstr>
  </property>
  <property fmtid="{D5CDD505-2E9C-101B-9397-08002B2CF9AE}" pid="63" name="x1ye=63">
    <vt:lpwstr>3M2Veu5f4ejwNXvC9knMxaO3W3tGgFeBGxQNn8T3ULhYKj70I913e1LnLyv8PszG/rTNTIKVsUWQbQwdqQHnB292m4uW9D9DaEEIUMzLYsGRdN1CXkWyPj5sYnk9QzLqpSEXDIFe8hXdl3KrHV1XL1Uqz5IkROhvC/7detI/+2KZJDE21jzF0JMK+CGL+jLcw2qAjVGXcr0KV9/4RInzLZgZFqE34Lsxq8HgUWChYmuo2XkG7wlyjyXs/bXUKim</vt:lpwstr>
  </property>
  <property fmtid="{D5CDD505-2E9C-101B-9397-08002B2CF9AE}" pid="64" name="x1ye=64">
    <vt:lpwstr>Lybxp85xB3EmDpVDHojEQrx+qUkgiWbb89dVg0//vWH9Vmw0wsOQdhWh2r2nASfIqVwTO+MiMoU+dMqh4ieM21DADixmr0tl6ZIrOGElyV0kFe0OiKD+aYs2jeKm1/u8aqSJ/BTO/ZNc5t3LO680k1awMsKwGF6OEJ6tTOFEpBVhinFKbc/Njpgip4UQcv35pe6LbQOfzJvUH1owcYJacxt7xU78nE0sS+D9M1lFXN1FwsVqrtdMdchE+CjFlo1</vt:lpwstr>
  </property>
  <property fmtid="{D5CDD505-2E9C-101B-9397-08002B2CF9AE}" pid="65" name="x1ye=65">
    <vt:lpwstr>+tF1lPtfcbYseGNbaVaQ0O8j7pIMucMHy58iF31CpHfacu11dDzVU7vvbozEBe4UxGHURT/AsDD07DxAdJ1aJXYKcB27r2YpXb2bwZ2bOA82Veg9rAqWh6cfa3kOgpnhPMGrVj5EQQOyTO+IHAp3LHaIcfGYbCmxTyZh5GEWg2MPZW/WSCfk5V5yMQDZrt/b9JtkRnbB9fvyYMrgf0CLsesm1d279eyxBEQkEHRaKB2689ypgqToNcWenQADwmD</vt:lpwstr>
  </property>
  <property fmtid="{D5CDD505-2E9C-101B-9397-08002B2CF9AE}" pid="66" name="x1ye=66">
    <vt:lpwstr>L++MuxLVAQ7p6MEUwSEfkymjH2eJwVJd+KLnb4Twb02G2wMbapfJMpJ4rWHgDV+cpHO8k5IeIKM7XrhYmo5nSwcVPvcmo+SyTusDyvmmimgM0fTO7T33pfpMYsR4srHmA5p1y12W+UIYhuc13ccKxqg5t7yLaRS87nDXeXWXU9XbVz0XPrvhsuY7D/13B9JDkIxFAAPRALgolLGJJJJhjTsCNHkww0zemHI6ik+npf5Ef673Od1BSA4IeLviJyr</vt:lpwstr>
  </property>
  <property fmtid="{D5CDD505-2E9C-101B-9397-08002B2CF9AE}" pid="67" name="x1ye=67">
    <vt:lpwstr>8z5c+yYniulj0xFQoNN/Q2unrqnQdds/62xwJyxPylQaCec2KmhhK9btDijMXpeOYGt7OxSD7R4Zr4VUvkdjeCXzXI7EYLTA7t8oTf9V/HPFz5fGyU/AIrWRI9ysJMDzvxVq0Ubr3Wuuw4MOUYW9jGnTFJX9NS7OE0yaDFsEOwsJW6GSbMqAZBNpAHcPBnfnqarJ95s2gmrqZ9X2fSTUh91lf/talX0IYai8VRlEKtkhewydLtG+KyVSfUoeYHI</vt:lpwstr>
  </property>
  <property fmtid="{D5CDD505-2E9C-101B-9397-08002B2CF9AE}" pid="68" name="x1ye=68">
    <vt:lpwstr>xWqK7+M4/Ur2bRKhctkrugAK8kYlsGSy5to2ck5zCtjslH3ggOtfkpIPy7Xe9cszSXsZWPwqGb0+FbCw6AAGONz9rj5D9OePKofJXnN51Eb0Zy6vMIMH4WWxp7Vlr8kuanSIO4R+OeLZw3TQqhkfG/S0847zq+ZBcrNU+hjFiCaajujx/YPgFkMj2ZB6/MaiTEpCD1Xj3H6xtyeMtoWpxtAJScUWA5oD3ZTkTgETyUFmdYGoSvxvCTvRPb91eP+</vt:lpwstr>
  </property>
  <property fmtid="{D5CDD505-2E9C-101B-9397-08002B2CF9AE}" pid="69" name="x1ye=69">
    <vt:lpwstr>Yn1Mqnv3be//OeyC3tafLEvRsZtmCz/rO8aP/oiy+ifyt69n8DJmYUAOTKnyuauyxDOl9G5EjPW0pzlV+wVLdHMt+Jp8mCjRJPFMnIbGQlH0tlu44c5Dtsz4AxfGx3gH0Q7+culf69lSSFrB4C6U62YQIm9jt4mCh+rRpvftbnUP22fSnTDI5s67KZ3CMoiWqOjumLyekn2zuScD6jSPUj7PD4jnaH5XzDlmJMxSv3ZPE9JVRExz9Suf+5yRT0a</vt:lpwstr>
  </property>
  <property fmtid="{D5CDD505-2E9C-101B-9397-08002B2CF9AE}" pid="70" name="x1ye=7">
    <vt:lpwstr>z67vo/9cpaGy+aXqYMe3zd/yHCptLeSf89QrEMUTECX/Vmc+tnQgat43SyVgx7u3nKTBF1MVKRxqhD2dysCM4azefMQltfdzhDaOHOe1VDWJaTPPv1+pr2pomrEDh6rLx4SnK8s/kz6ARqpdBzfdyyZ6aCybpAEPyBlVPyUANT2dPowUaTGZyJtbyopkcjT2z5VUPmV0ncwVyRjAjpzs0MmFtis/R9fT55WIKDDjOS5ma0rlynWqLSfd0Zsihbx</vt:lpwstr>
  </property>
  <property fmtid="{D5CDD505-2E9C-101B-9397-08002B2CF9AE}" pid="71" name="x1ye=70">
    <vt:lpwstr>brQOajJW41bL/MGO5ANXi562oq0lJiP3To1vv2OKJC+nzpkW+qUB25jTDEaHxPT2nFRfpQ1FVUSmx3xDYLu6M0oFseOmKUNZeoJbrZ88MCsGHt/vtyyqenLK6Js0Z7etVWIIyAFX6SZe9h66F3K42gtcJyoVEiip8sEl/3jpRpLbLZVlMEcS8gm/j91vUvb9p9lF4vJFPP4alV54p8rzLcdvF1sNDxCor5IVht/h5afH8fBCweahiTJv+wYFTuT</vt:lpwstr>
  </property>
  <property fmtid="{D5CDD505-2E9C-101B-9397-08002B2CF9AE}" pid="72" name="x1ye=71">
    <vt:lpwstr>FeupDFpdTHZG+QXu5d1PIKxE2wj/DHuKfVJmb4vrjYAqRowwmOMs9qeT4RJU7XXiBRc6LeRESdlpcSFZ6Wf9ndPeNGDtf7yx+6E8jOlVRGbLQ3KHW05ApvyBM6oFbeak2SXDWqKf3hzmC1gRgAA</vt:lpwstr>
  </property>
  <property fmtid="{D5CDD505-2E9C-101B-9397-08002B2CF9AE}" pid="73" name="x1ye=8">
    <vt:lpwstr>+5UqthLj/GCywxCtb1W4p89+wP4iLFKIA90PIp7IaYT8QMvQcD7JmzSY1qv+3s5jwSMj/EJJQhAtwb5EW1X+MQqoV4+RDr3m9BLVoWdiD4thXIWNwzjXur+rMFzfhPVX/XtAFWxLwR1FAR57cULtekVp0vq5XmvG0oOxubD+XAW51RFwWfoCt+2WfhMP+gtVKqKvk+pkF7BNY9TfXd/5fVAc3z98roNW7ApEyGCrk2CyDwUUZcbCRBF/HQXNlYO</vt:lpwstr>
  </property>
  <property fmtid="{D5CDD505-2E9C-101B-9397-08002B2CF9AE}" pid="74" name="x1ye=9">
    <vt:lpwstr>xxIG9/EBo5GRwEU0Qf8Vjs6rDvKRTmeQVMWq7EzQASgHfdyji869VfiGs0HnbWjdBJJRBYxmNq0h+8yaf3rCcfwflLY1VnKpmYI6NXi6uPh9THsVc97JyLz/YHUQtz1zPzbCAOkReaaaJmwtoHWU4VyAia7vecOo1qUQjLhWdMRUCR+/EUrPKErqJ9q1dTX+ds2Q8kdAUQyRV0dgtIsvYzgEbpxYrljL8fRqsZlZFnk21wzTz3GllS/vTffzG4X</vt:lpwstr>
  </property>
</Properties>
</file>